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AB41" w14:textId="77777777" w:rsidR="00FC0566" w:rsidRDefault="00FC0566"/>
    <w:p w14:paraId="651B94BC" w14:textId="77777777" w:rsidR="00FC0566" w:rsidRDefault="00FC0566"/>
    <w:p w14:paraId="6E25CC02" w14:textId="77777777" w:rsidR="00FC0566" w:rsidRDefault="00AA4549">
      <w:r>
        <w:tab/>
        <w:t>Game developers are, in greater and greater numbers, turning to openFrameworks' creative coding toolkit to develop their games. Unlike platforms like Unity, GameMaker, and Construct2, oF was not specifically developed for game makers. However, oF's ability to port to mobile, manipulate video, utilize camera input, support generative graphics, and hook in with devices like the Arduino and Kinect (among other features) makes it a very attractive option for developers who want to be able to rapidly produce compelling, unique games.</w:t>
      </w:r>
    </w:p>
    <w:p w14:paraId="3B105A9E" w14:textId="77777777" w:rsidR="00FC0566" w:rsidRDefault="00FC0566"/>
    <w:p w14:paraId="7D713CD5" w14:textId="77777777" w:rsidR="00FC0566" w:rsidRDefault="00AA4549">
      <w:r>
        <w:t>[image and caption of Eliss]</w:t>
      </w:r>
    </w:p>
    <w:p w14:paraId="7C37A49F" w14:textId="77777777" w:rsidR="00FC0566" w:rsidRDefault="00AA4549">
      <w:r>
        <w:t>[image and caption of worm run]</w:t>
      </w:r>
    </w:p>
    <w:p w14:paraId="7DB361AB" w14:textId="77777777" w:rsidR="00FC0566" w:rsidRDefault="00AA4549">
      <w:r>
        <w:t>[image and caption of spell tower]</w:t>
      </w:r>
    </w:p>
    <w:p w14:paraId="65B6CB57" w14:textId="77777777" w:rsidR="00FC0566" w:rsidRDefault="00AA4549">
      <w:r>
        <w:t>[image and caption of drop blocs]</w:t>
      </w:r>
    </w:p>
    <w:p w14:paraId="30A3A9F0" w14:textId="77777777" w:rsidR="00FC0566" w:rsidRDefault="00AA4549">
      <w:r>
        <w:t>[image and caption of scream em up? or another more experimental oF game?]</w:t>
      </w:r>
    </w:p>
    <w:p w14:paraId="11BB3428" w14:textId="77777777" w:rsidR="00FC0566" w:rsidRDefault="00FC0566"/>
    <w:p w14:paraId="55CC9F72" w14:textId="77777777" w:rsidR="00FC0566" w:rsidRDefault="00AA4549">
      <w:r>
        <w:tab/>
        <w:t xml:space="preserve">In this chapter, we'll learn about game development in openFrameworks. We'll cover what goes into making a game, as well as how to code a simple space shooter. Finally, we'll put an experimental oF twist on our game by implementing OSC functionality, which will allow you to alter the difficulty of the game live—while a player is playing it. </w:t>
      </w:r>
    </w:p>
    <w:p w14:paraId="260DCC1B" w14:textId="77777777" w:rsidR="00FC0566" w:rsidRDefault="00AA4549">
      <w:r>
        <w:tab/>
        <w:t>Ready? Let's go!</w:t>
      </w:r>
    </w:p>
    <w:p w14:paraId="7A5BECAA" w14:textId="77777777" w:rsidR="00FC0566" w:rsidRDefault="00FC0566"/>
    <w:p w14:paraId="33933330" w14:textId="77777777" w:rsidR="00FC0566" w:rsidRDefault="00AA4549">
      <w:r>
        <w:tab/>
        <w:t xml:space="preserve">There are as many ways to make games as there are game developers. However, many developers follow an </w:t>
      </w:r>
      <w:r>
        <w:rPr>
          <w:b/>
          <w:bCs/>
        </w:rPr>
        <w:t>iterative process</w:t>
      </w:r>
      <w:r>
        <w:t xml:space="preserve">: that is, adding a single component, testing it, adding an additional component, testing it again, and so on. Regardless of the platform, this method allows game developers to quickly figure out what parts of the initial idea are worth keeping and rapidly test additions they think might be interesting--without having to risk wasting time on building out a complete game that, in retrospect, isn't compelling. </w:t>
      </w:r>
    </w:p>
    <w:p w14:paraId="311F94FA" w14:textId="4C443CD6" w:rsidR="00FC0566" w:rsidRDefault="00AA4549">
      <w:r>
        <w:tab/>
        <w:t xml:space="preserve">This iterative process can be done digitally or physically. </w:t>
      </w:r>
      <w:r>
        <w:rPr>
          <w:b/>
          <w:bCs/>
        </w:rPr>
        <w:t>Paper prototyping</w:t>
      </w:r>
      <w:r>
        <w:t xml:space="preserve"> is the process of testing mechanics and interactions with paper models and analogs. Although these paper prototypes don't necessarily look like the final game, they can be mocked up q</w:t>
      </w:r>
      <w:r w:rsidR="00981CF3">
        <w:t>uickly and thrown away cheaply,</w:t>
      </w:r>
      <w:r w:rsidR="00E6590A">
        <w:t xml:space="preserve"> a</w:t>
      </w:r>
      <w:r>
        <w:t xml:space="preserve">llowing developers to experiment with core mechanics more rapidly than they could with code. For example, a puzzle game's board and pieces can likely be mocked up with paper and dice more quickly than it can be implemented in even a basic mobile app. When a developer makes a </w:t>
      </w:r>
      <w:r>
        <w:rPr>
          <w:b/>
          <w:bCs/>
        </w:rPr>
        <w:t>digital prototype</w:t>
      </w:r>
      <w:r>
        <w:t xml:space="preserve">, or one made with code, they will similarly typically start by refining game mechanics, keeping assets rough until they get closer to the end. Finally, developers enter the long process of </w:t>
      </w:r>
      <w:r>
        <w:rPr>
          <w:b/>
          <w:bCs/>
        </w:rPr>
        <w:t>tuning</w:t>
      </w:r>
      <w:r>
        <w:t xml:space="preserve"> their game, tweaking various parameters about the game until it feels just right.</w:t>
      </w:r>
    </w:p>
    <w:p w14:paraId="23A2FAD0" w14:textId="77777777" w:rsidR="00FC0566" w:rsidRDefault="00AA4549">
      <w:r>
        <w:tab/>
        <w:t>We're going to use openFrameworks to play with the final step of this process. In the game we're making, we're not going to settle on one set of parameters that stay static from game to game. We're going to use openFrameworks' OSC library to allow us to communicate wirelessly from another device (e.g. a smartphone or table) so we can tune those parameters live, giving our players experiences tailored just for them.</w:t>
      </w:r>
    </w:p>
    <w:p w14:paraId="3E7CB5AF" w14:textId="77777777" w:rsidR="00FC0566" w:rsidRDefault="00FC0566"/>
    <w:p w14:paraId="5152D649" w14:textId="77777777" w:rsidR="00FC0566" w:rsidRDefault="00AA4549">
      <w:r>
        <w:tab/>
        <w:t>So what is OSC anyway? OSC, or Open Sound Control, came about as an advancement to MIDI, so let's talk about MIDI first. MIDI is a data protocol that sends and receives information between devices, typically electronic musical instruments. MIDI is what allowed things like keyboards and drum machines to fire in sync. If you've heard pop music, you've heard MIDI in action.</w:t>
      </w:r>
    </w:p>
    <w:p w14:paraId="71F394F2" w14:textId="77777777" w:rsidR="00FC0566" w:rsidRDefault="00AA4549">
      <w:r>
        <w:tab/>
        <w:t xml:space="preserve">MIDI has data channels, on which you can send or receive single messages, or events. Programmers could associate these MIDI events with actions that their electronic instruments could take. For example, you could set up your keyboard to send data on channel 1, and receive data on MIDI </w:t>
      </w:r>
      <w:r>
        <w:lastRenderedPageBreak/>
        <w:t>channel 2. More specifically, you could program a specific key (say, the 'a' key) to send out a MIDI event on channel 1. If your drum machine is set up to receive on channel 1, it will receive that message and perform the appropriate action (e.g. playing). A pretty cool system, but one that was limited by its pre-defined and discrete message types.</w:t>
      </w:r>
    </w:p>
    <w:p w14:paraId="28A5ED5E" w14:textId="77777777" w:rsidR="00FC0566" w:rsidRDefault="00AA4549">
      <w:r>
        <w:tab/>
        <w:t>As time advanced, so did computers and the speed of data transfers, leading us to OSC. OSC was designed to allow for more expressive performance data, with different, flexible kinds of messages sent over networks. OSC is a thin layer on top of the UDP protocol, and allows users to send information over networks just by specifying the network address and the incoming and outgoing ports. (UDP is used frequently in games, and it is possible to use both of these protocols at the same time in the same code base with no issues.)</w:t>
      </w:r>
    </w:p>
    <w:p w14:paraId="009006E5" w14:textId="77777777" w:rsidR="00FC0566" w:rsidRDefault="00AA4549">
      <w:r>
        <w:tab/>
        <w:t>OSC messages consist of the following:</w:t>
      </w:r>
    </w:p>
    <w:p w14:paraId="30652734" w14:textId="77777777" w:rsidR="00FC0566" w:rsidRDefault="00AA4549">
      <w:pPr>
        <w:numPr>
          <w:ilvl w:val="0"/>
          <w:numId w:val="1"/>
        </w:numPr>
      </w:pPr>
      <w:r>
        <w:rPr>
          <w:b/>
          <w:bCs/>
        </w:rPr>
        <w:t>An address pattern.</w:t>
      </w:r>
      <w:r>
        <w:t xml:space="preserve"> This is a hierarchical name space, and looks a bit like a Unix filesystem or URL (e.g. “/Address1”). These patterns can effectively be anything you want (e.g. “/EnemySpeed”)--think of them as names for what you send.</w:t>
      </w:r>
    </w:p>
    <w:p w14:paraId="339DCF95" w14:textId="77777777" w:rsidR="00FC0566" w:rsidRDefault="00AA4549">
      <w:pPr>
        <w:numPr>
          <w:ilvl w:val="0"/>
          <w:numId w:val="1"/>
        </w:numPr>
      </w:pPr>
      <w:r>
        <w:rPr>
          <w:b/>
          <w:bCs/>
        </w:rPr>
        <w:t>A Type tag string.</w:t>
      </w:r>
      <w:r>
        <w:t xml:space="preserve"> This simply represents the kind of data being sent (e.g. int, string).</w:t>
      </w:r>
    </w:p>
    <w:p w14:paraId="4831565E" w14:textId="77777777" w:rsidR="00FC0566" w:rsidRDefault="00AA4549">
      <w:pPr>
        <w:numPr>
          <w:ilvl w:val="0"/>
          <w:numId w:val="1"/>
        </w:numPr>
      </w:pPr>
      <w:r>
        <w:rPr>
          <w:b/>
          <w:bCs/>
        </w:rPr>
        <w:t>Arguments.</w:t>
      </w:r>
      <w:r>
        <w:t xml:space="preserve"> The actual value that is being transmitted (e.g. 6, “Hello world”, etc.).</w:t>
      </w:r>
    </w:p>
    <w:p w14:paraId="27CB1E11" w14:textId="77777777" w:rsidR="00FC0566" w:rsidRDefault="00FC0566">
      <w:pPr>
        <w:rPr>
          <w:b/>
          <w:bCs/>
        </w:rPr>
      </w:pPr>
    </w:p>
    <w:p w14:paraId="364D401A" w14:textId="77777777" w:rsidR="00FC0566" w:rsidRDefault="00AA4549">
      <w:r>
        <w:tab/>
        <w:t>There are plenty of inexpensive apps for smartphones and tablets that provide customizable GUIs (complete with buttons, sliders, etc.) for sending different kinds of MIDI messages. Download one of the following ([name, name, name]) so we have something to send our messages with.</w:t>
      </w:r>
      <w:r>
        <w:tab/>
      </w:r>
    </w:p>
    <w:p w14:paraId="4CA0FBB0" w14:textId="77777777" w:rsidR="00FC0566" w:rsidRDefault="00AA4549">
      <w:r>
        <w:tab/>
        <w:t>With this basic understanding in mind, let's start making our game!</w:t>
      </w:r>
    </w:p>
    <w:p w14:paraId="56E46B66" w14:textId="77777777" w:rsidR="00FC0566" w:rsidRDefault="00FC0566"/>
    <w:p w14:paraId="13F90771" w14:textId="77777777" w:rsidR="00FC0566" w:rsidRDefault="00AA4549">
      <w:r>
        <w:tab/>
        <w:t>OpenFrameworks handles OSC as an included addon, so our first step will be to run the project generator and create a project with the OSC addon. (If you haven't had a chance to read about addons, now would be a good time to jump over to [here] and do just that!) Launch the project generator, then, in the main menu, click the word “Addons.” A popup will appear. Select ofxOsc and then click back. Now, next to the word Addons, you should see ofxOsc. Press “generate”. When it completes the project creation process, close the generator and open up the project in either Visual Studio</w:t>
      </w:r>
      <w:r>
        <w:rPr>
          <w:rStyle w:val="FootnoteReference"/>
        </w:rPr>
        <w:footnoteReference w:id="1"/>
      </w:r>
      <w:r>
        <w:t xml:space="preserve"> or Xcode. The project will be set up in your myApps folder. Open it now.</w:t>
      </w:r>
    </w:p>
    <w:p w14:paraId="539F364B" w14:textId="77777777" w:rsidR="00FC0566" w:rsidRDefault="00AA4549">
      <w:pPr>
        <w:spacing w:line="100" w:lineRule="atLeast"/>
        <w:rPr>
          <w:rFonts w:eastAsia="Times New Roman" w:cs="Arial"/>
          <w:color w:val="000000"/>
        </w:rPr>
      </w:pPr>
      <w:r>
        <w:rPr>
          <w:rFonts w:eastAsia="Times New Roman" w:cs="Arial"/>
          <w:color w:val="000000"/>
          <w:sz w:val="23"/>
          <w:szCs w:val="23"/>
        </w:rPr>
        <w:tab/>
      </w:r>
      <w:r>
        <w:rPr>
          <w:rFonts w:eastAsia="Times New Roman" w:cs="Arial"/>
          <w:color w:val="000000"/>
        </w:rPr>
        <w:t>Here's what our game will have:</w:t>
      </w:r>
    </w:p>
    <w:p w14:paraId="1DF2B69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player, who has an on-screen position, a movement speed, and an image to represent it</w:t>
      </w:r>
    </w:p>
    <w:p w14:paraId="03535C15"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Some enemies, who have an on-screen position, a movement speed (with the horizontal value based on a sine wave), an image to represent them, and an interval to keep track of when they can shoot next</w:t>
      </w:r>
    </w:p>
    <w:p w14:paraId="30003EF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level controller, which has an interval to keep track of when an enemy should be spawned next</w:t>
      </w:r>
    </w:p>
    <w:p w14:paraId="147C3917"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Bullets (for the player and the enemies), which have an on-screen position, images to represent them, a way to keep track of where they come from (player or enemy), and a speed</w:t>
      </w:r>
    </w:p>
    <w:p w14:paraId="7CA6EA0A"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Extra lives, which have an on-screen position, an image to represent them, and a speed</w:t>
      </w:r>
    </w:p>
    <w:p w14:paraId="2A6D74CD" w14:textId="77777777" w:rsidR="00FC0566" w:rsidRDefault="00FC0566">
      <w:pPr>
        <w:spacing w:line="100" w:lineRule="atLeast"/>
      </w:pPr>
    </w:p>
    <w:p w14:paraId="442696FE" w14:textId="77777777" w:rsidR="00FC0566" w:rsidRDefault="00AA4549">
      <w:pPr>
        <w:spacing w:line="100" w:lineRule="atLeast"/>
        <w:rPr>
          <w:rFonts w:eastAsia="Times New Roman" w:cs="Arial"/>
          <w:color w:val="000000"/>
        </w:rPr>
      </w:pPr>
      <w:r>
        <w:rPr>
          <w:rFonts w:eastAsia="Times New Roman" w:cs="Arial"/>
          <w:color w:val="000000"/>
        </w:rPr>
        <w:t>With all that written out, let’s use OSC to affect the following:</w:t>
      </w:r>
    </w:p>
    <w:p w14:paraId="177B62CC"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 xml:space="preserve">The horizontal movement of our enemies--whether they move in a more exaggerated sin wave, </w:t>
      </w:r>
      <w:r>
        <w:rPr>
          <w:rFonts w:eastAsia="Times New Roman" w:cs="Arial"/>
          <w:color w:val="000000"/>
        </w:rPr>
        <w:lastRenderedPageBreak/>
        <w:t>or whether they move in more of a straight line</w:t>
      </w:r>
    </w:p>
    <w:p w14:paraId="7389DB63"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enemies shoot</w:t>
      </w:r>
    </w:p>
    <w:p w14:paraId="0AB25669"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level controller spawn enemies</w:t>
      </w:r>
    </w:p>
    <w:p w14:paraId="76A9ADEB"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Whether a life bonus is on screen or not</w:t>
      </w:r>
    </w:p>
    <w:p w14:paraId="6681FDEA" w14:textId="77777777" w:rsidR="00FC0566" w:rsidRDefault="00FC0566">
      <w:pPr>
        <w:spacing w:line="100" w:lineRule="atLeast"/>
      </w:pPr>
    </w:p>
    <w:p w14:paraId="23F6E96E" w14:textId="77777777" w:rsidR="00FC0566" w:rsidRDefault="00AA4549">
      <w:pPr>
        <w:spacing w:line="100" w:lineRule="atLeast"/>
        <w:rPr>
          <w:rFonts w:eastAsia="Times New Roman" w:cs="Arial"/>
          <w:color w:val="000000"/>
        </w:rPr>
      </w:pPr>
      <w:r>
        <w:rPr>
          <w:rFonts w:eastAsia="Times New Roman" w:cs="Arial"/>
          <w:color w:val="000000"/>
        </w:rPr>
        <w:t>These three parameters will allow the developer to, second-by-second, tailor the difficulty of the game to the individual playing it.</w:t>
      </w:r>
    </w:p>
    <w:p w14:paraId="5265D842" w14:textId="77777777" w:rsidR="00FC0566" w:rsidRDefault="00FC0566">
      <w:pPr>
        <w:spacing w:line="100" w:lineRule="atLeast"/>
      </w:pPr>
    </w:p>
    <w:p w14:paraId="282637C4" w14:textId="77777777" w:rsidR="00FC0566" w:rsidRDefault="00AA4549">
      <w:pPr>
        <w:spacing w:line="100" w:lineRule="atLeast"/>
        <w:rPr>
          <w:rFonts w:eastAsia="Times New Roman" w:cs="Arial"/>
          <w:color w:val="000000"/>
        </w:rPr>
      </w:pPr>
      <w:r>
        <w:rPr>
          <w:rFonts w:eastAsia="Times New Roman" w:cs="Arial"/>
          <w:color w:val="000000"/>
        </w:rPr>
        <w:t>Let’s start with our testApp. There are a few things we definitely know we’ll want classes for, so make corresponding .h and .cpp files for Player, Bullet, Life, Enemy, and LevelController.</w:t>
      </w:r>
    </w:p>
    <w:p w14:paraId="5D36213C" w14:textId="77777777" w:rsidR="00FC0566" w:rsidRDefault="00AA4549">
      <w:pPr>
        <w:spacing w:line="100" w:lineRule="atLeast"/>
        <w:rPr>
          <w:rFonts w:eastAsia="Times New Roman" w:cs="Times New Roman"/>
        </w:rPr>
      </w:pPr>
      <w:r>
        <w:rPr>
          <w:rFonts w:eastAsia="Times New Roman" w:cs="Times New Roman"/>
        </w:rPr>
        <w:br/>
      </w:r>
      <w:r w:rsidR="00283111">
        <w:pict w14:anchorId="301B1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78.05pt" filled="t">
            <v:fill color2="black"/>
            <v:imagedata r:id="rId8" o:title=""/>
          </v:shape>
        </w:pict>
      </w:r>
    </w:p>
    <w:p w14:paraId="00A5DC22" w14:textId="77777777" w:rsidR="00FC0566" w:rsidRDefault="00AA4549">
      <w:pPr>
        <w:spacing w:line="100" w:lineRule="atLeast"/>
        <w:rPr>
          <w:rFonts w:eastAsia="Times New Roman" w:cs="Times New Roman"/>
        </w:rPr>
      </w:pPr>
      <w:r>
        <w:rPr>
          <w:rFonts w:eastAsia="Times New Roman" w:cs="Times New Roman"/>
        </w:rPr>
        <w:br/>
      </w:r>
    </w:p>
    <w:p w14:paraId="75FAB5F3" w14:textId="77777777" w:rsidR="00FC0566" w:rsidRDefault="00AA4549">
      <w:r>
        <w:t>Remember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#include “ofMain.h” </w:t>
      </w:r>
      <w:r>
        <w:t>in each of those classes, and to include the .h file of each of those classes in testApp.h.</w:t>
      </w:r>
    </w:p>
    <w:p w14:paraId="2E2334EC" w14:textId="77777777" w:rsidR="00FC0566" w:rsidRDefault="00FC0566"/>
    <w:p w14:paraId="17B21AAD" w14:textId="77777777" w:rsidR="00FC0566" w:rsidRDefault="00AA4549">
      <w:pPr>
        <w:rPr>
          <w:rFonts w:eastAsia="Times New Roman" w:cs="Times New Roman"/>
        </w:rPr>
      </w:pPr>
      <w:r>
        <w:t>First let’s create the basic structure of our game. Games typically have at least three parts: a start screen, the game itself, and an end screen. We need to keep track of which section of the game we’re in, which we’ll do using a variable called a game state. In this example, our game state variable is a string, and the three parts of our game are “start”, “game”, and “end”. Let’s add a score and a player at this point as well.</w:t>
      </w:r>
      <w:r>
        <w:rPr>
          <w:rFonts w:eastAsia="Times New Roman" w:cs="Times New Roman"/>
        </w:rPr>
        <w:br/>
      </w:r>
    </w:p>
    <w:p w14:paraId="26B629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string game_state;</w:t>
      </w:r>
    </w:p>
    <w:p w14:paraId="3567C3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int score;</w:t>
      </w:r>
    </w:p>
    <w:p w14:paraId="68C7DB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Player player_1;</w:t>
      </w:r>
    </w:p>
    <w:p w14:paraId="562ADE48" w14:textId="77777777" w:rsidR="00FC0566" w:rsidRDefault="00FC0566">
      <w:pPr>
        <w:spacing w:line="100" w:lineRule="atLeast"/>
      </w:pPr>
    </w:p>
    <w:p w14:paraId="459E4D38" w14:textId="77777777" w:rsidR="00FC0566" w:rsidRDefault="00AA4549">
      <w:r>
        <w:t>We’ll then divide up testApp’s update() and draw() loops between those game states:</w:t>
      </w:r>
    </w:p>
    <w:p w14:paraId="650527BF" w14:textId="77777777" w:rsidR="00FC0566" w:rsidRDefault="00FC0566">
      <w:pPr>
        <w:spacing w:line="100" w:lineRule="atLeast"/>
      </w:pPr>
    </w:p>
    <w:p w14:paraId="11D2B2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125E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B87D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2BCF70E" w14:textId="77777777" w:rsidR="00FC0566" w:rsidRDefault="00AA4549">
      <w:pPr>
        <w:spacing w:line="100" w:lineRule="atLeast"/>
        <w:rPr>
          <w:rFonts w:eastAsia="Times New Roman" w:cs="Times New Roman"/>
        </w:rPr>
      </w:pPr>
      <w:r>
        <w:rPr>
          <w:rFonts w:eastAsia="Times New Roman" w:cs="Times New Roman"/>
        </w:rPr>
        <w:br/>
      </w:r>
    </w:p>
    <w:p w14:paraId="665EB8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AE3FC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480F19" w14:textId="77777777" w:rsidR="00FC0566" w:rsidRDefault="00AA4549">
      <w:pPr>
        <w:spacing w:line="100" w:lineRule="atLeast"/>
        <w:rPr>
          <w:rFonts w:eastAsia="Times New Roman" w:cs="Times New Roman"/>
        </w:rPr>
      </w:pPr>
      <w:r>
        <w:rPr>
          <w:rFonts w:eastAsia="Times New Roman" w:cs="Times New Roman"/>
        </w:rPr>
        <w:br/>
      </w:r>
    </w:p>
    <w:p w14:paraId="227836A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8D4A4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10C1CA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58AD4A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A0DD6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FFA1E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977CCF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3FF95DE" w14:textId="77777777" w:rsidR="00FC0566" w:rsidRDefault="00AA4549">
      <w:pPr>
        <w:spacing w:line="100" w:lineRule="atLeast"/>
        <w:rPr>
          <w:rFonts w:eastAsia="Times New Roman" w:cs="Times New Roman"/>
        </w:rPr>
      </w:pPr>
      <w:r>
        <w:rPr>
          <w:rFonts w:eastAsia="Times New Roman" w:cs="Times New Roman"/>
        </w:rPr>
        <w:br/>
      </w:r>
    </w:p>
    <w:p w14:paraId="2F2559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F822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84DB26C" w14:textId="77777777" w:rsidR="00FC0566" w:rsidRDefault="00FC0566">
      <w:pPr>
        <w:spacing w:line="100" w:lineRule="atLeast"/>
      </w:pPr>
    </w:p>
    <w:p w14:paraId="17C2B89F" w14:textId="77777777" w:rsidR="00FC0566" w:rsidRDefault="00AA4549">
      <w:r>
        <w:t>Let’s set the initial value of game_state to “start” right when the app begins.</w:t>
      </w:r>
    </w:p>
    <w:p w14:paraId="24316802" w14:textId="77777777" w:rsidR="00FC0566" w:rsidRDefault="00FC0566">
      <w:pPr>
        <w:spacing w:line="100" w:lineRule="atLeast"/>
      </w:pPr>
    </w:p>
    <w:p w14:paraId="166FC9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999C1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AB36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4F9708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 = 0;</w:t>
      </w:r>
    </w:p>
    <w:p w14:paraId="703480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933B747" w14:textId="77777777" w:rsidR="00FC0566" w:rsidRDefault="00FC0566">
      <w:pPr>
        <w:spacing w:line="100" w:lineRule="atLeast"/>
      </w:pPr>
    </w:p>
    <w:p w14:paraId="400AD890" w14:textId="77777777" w:rsidR="00FC0566" w:rsidRDefault="00AA4549">
      <w:r>
        <w:t>Finally, let’s make sure that we can move forward from the start screen. In this example, when the player is on the start screen and releases the space key, they’ll be taken to the game.</w:t>
      </w:r>
    </w:p>
    <w:p w14:paraId="7B22E7DF" w14:textId="77777777" w:rsidR="00FC0566" w:rsidRDefault="00FC0566">
      <w:pPr>
        <w:spacing w:line="100" w:lineRule="atLeast"/>
      </w:pPr>
    </w:p>
    <w:p w14:paraId="052654D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A92900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53AD46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85A8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ADFE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8FC4C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1221E3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blank for now</w:t>
      </w:r>
    </w:p>
    <w:p w14:paraId="392AD075"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   }</w:t>
      </w:r>
      <w:r>
        <w:rPr>
          <w:rFonts w:eastAsia="Times New Roman" w:cs="Times New Roman"/>
        </w:rPr>
        <w:br/>
      </w:r>
    </w:p>
    <w:p w14:paraId="3A8BE994" w14:textId="77777777" w:rsidR="00FC0566" w:rsidRDefault="00AA4549">
      <w:r>
        <w:t>Great! Let’s move onto our player. Our player’s class looks like this:</w:t>
      </w:r>
    </w:p>
    <w:p w14:paraId="248C9AC6" w14:textId="77777777" w:rsidR="00FC0566" w:rsidRDefault="00FC0566">
      <w:pPr>
        <w:spacing w:line="100" w:lineRule="atLeast"/>
      </w:pPr>
    </w:p>
    <w:p w14:paraId="411A66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Player {</w:t>
      </w:r>
    </w:p>
    <w:p w14:paraId="2CE50F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A9422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FF75C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 height, speed;</w:t>
      </w:r>
    </w:p>
    <w:p w14:paraId="5FA160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 lives;</w:t>
      </w:r>
    </w:p>
    <w:p w14:paraId="4D0A2E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AB67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is_left_pressed, is_right_pressed, is_down_pressed, is_up_pressed;</w:t>
      </w:r>
    </w:p>
    <w:p w14:paraId="3CAB760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8DB8B3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397877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D9E7D3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243796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shoot();</w:t>
      </w:r>
    </w:p>
    <w:p w14:paraId="03A12A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8DB52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calculate_movement();</w:t>
      </w:r>
    </w:p>
    <w:p w14:paraId="70EA1F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0D923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check_can_shoot();</w:t>
      </w:r>
    </w:p>
    <w:p w14:paraId="05250E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9A5D9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A9BFF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9B8E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BEEE3A" w14:textId="77777777" w:rsidR="00FC0566" w:rsidRDefault="00FC0566">
      <w:pPr>
        <w:spacing w:line="100" w:lineRule="atLeast"/>
      </w:pPr>
    </w:p>
    <w:p w14:paraId="5EC608B3" w14:textId="77777777" w:rsidR="00FC0566" w:rsidRDefault="00AA4549">
      <w:r>
        <w:t>Taking this one step at a time:</w:t>
      </w:r>
    </w:p>
    <w:p w14:paraId="6E48AEDD" w14:textId="77777777" w:rsidR="00FC0566" w:rsidRDefault="00AA4549">
      <w:pPr>
        <w:numPr>
          <w:ilvl w:val="0"/>
          <w:numId w:val="4"/>
        </w:numPr>
      </w:pPr>
      <w:r>
        <w:t>Our player’s position will be stored in an ofPoint called pos. ofPoints are handy datatypes that contain x and y values, letting us access our player’s position through pos.x and pos.y.</w:t>
      </w:r>
    </w:p>
    <w:p w14:paraId="75694D71" w14:textId="77777777" w:rsidR="00FC0566" w:rsidRDefault="00AA4549">
      <w:pPr>
        <w:numPr>
          <w:ilvl w:val="0"/>
          <w:numId w:val="4"/>
        </w:numPr>
      </w:pPr>
      <w:r>
        <w:t>Our player will have width, height, and speed variables (which we’ll use for collision detection and movement, respectively).</w:t>
      </w:r>
    </w:p>
    <w:p w14:paraId="63CCDD50" w14:textId="77777777" w:rsidR="00FC0566" w:rsidRDefault="00AA4549">
      <w:pPr>
        <w:numPr>
          <w:ilvl w:val="0"/>
          <w:numId w:val="4"/>
        </w:numPr>
      </w:pPr>
      <w:r>
        <w:lastRenderedPageBreak/>
        <w:t>Our player will have an integer number of lives (since it wouldn’t make any sense for them to have 4.33333333333 lives)</w:t>
      </w:r>
    </w:p>
    <w:p w14:paraId="45532A3E" w14:textId="77777777" w:rsidR="00FC0566" w:rsidRDefault="00AA4549">
      <w:pPr>
        <w:numPr>
          <w:ilvl w:val="0"/>
          <w:numId w:val="4"/>
        </w:numPr>
      </w:pPr>
      <w:r>
        <w:t>Our player will keep track of what movement keys are currently pressed in separate booleans</w:t>
      </w:r>
    </w:p>
    <w:p w14:paraId="228860BF" w14:textId="77777777" w:rsidR="00FC0566" w:rsidRDefault="00AA4549">
      <w:pPr>
        <w:numPr>
          <w:ilvl w:val="0"/>
          <w:numId w:val="4"/>
        </w:numPr>
      </w:pPr>
      <w:r>
        <w:t>Our player will have setup, update, draw, shoot, and calculate_movement methods.</w:t>
      </w:r>
    </w:p>
    <w:p w14:paraId="64F43928" w14:textId="77777777" w:rsidR="00FC0566" w:rsidRDefault="00AA4549">
      <w:pPr>
        <w:numPr>
          <w:ilvl w:val="0"/>
          <w:numId w:val="4"/>
        </w:numPr>
      </w:pPr>
      <w:r>
        <w:t>Finally, our player will have a pointer to the image we’re using for the player.</w:t>
      </w:r>
    </w:p>
    <w:p w14:paraId="08418F19" w14:textId="77777777" w:rsidR="00FC0566" w:rsidRDefault="00FC0566"/>
    <w:p w14:paraId="561B6435" w14:textId="77777777" w:rsidR="00FC0566" w:rsidRDefault="00AA4549">
      <w:r>
        <w:t>You may be wondering why we’re using all these booleans--why not just check and see which keys are pressed?</w:t>
      </w:r>
    </w:p>
    <w:p w14:paraId="73E032F2" w14:textId="77777777" w:rsidR="00FC0566" w:rsidRDefault="00FC0566"/>
    <w:p w14:paraId="7B0F6B1E" w14:textId="77777777" w:rsidR="00FC0566" w:rsidRDefault="00AA4549">
      <w:r>
        <w:t>The problem is that, in openFrameworks, keyPressed() does not return all the keys currently being pressed--just the last key that was pressed. That means that if the player presses up and left (intending to move diagonally), openFrameworks will only report one of the keys being pressed. You can try printing out the result of keyPressed to see this in action.</w:t>
      </w:r>
    </w:p>
    <w:p w14:paraId="198D4BD2" w14:textId="77777777" w:rsidR="00FC0566" w:rsidRDefault="00AA4549">
      <w:r>
        <w:br/>
        <w:t>What we’ll do to avoid this is instead base the player’s movement on the booleans we wrote earlier. If the player presses a certain key, that boolean will be true; if they release that key, that boolean will be false. That way, if the player presses up and left, we’ll report up and left as being true until those keys are released.</w:t>
      </w:r>
    </w:p>
    <w:p w14:paraId="5CA27CBF" w14:textId="77777777" w:rsidR="00FC0566" w:rsidRDefault="00FC0566"/>
    <w:p w14:paraId="609893D6" w14:textId="77777777" w:rsidR="00FC0566" w:rsidRDefault="00AA4549">
      <w:r>
        <w:t>Here’s what our new keyPressed() and keyReleased() functions look like:</w:t>
      </w:r>
    </w:p>
    <w:p w14:paraId="586C5A86" w14:textId="77777777" w:rsidR="00FC0566" w:rsidRDefault="00FC0566">
      <w:pPr>
        <w:spacing w:line="100" w:lineRule="atLeast"/>
      </w:pPr>
    </w:p>
    <w:p w14:paraId="4FD9A2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6B2C3D4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testApp::keyPressed(int key){</w:t>
      </w:r>
    </w:p>
    <w:p w14:paraId="1B37760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"game") {</w:t>
      </w:r>
    </w:p>
    <w:p w14:paraId="39B6DA9B"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6ED48C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true;</w:t>
      </w:r>
    </w:p>
    <w:p w14:paraId="480D8CF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E52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45E417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3F014F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true;</w:t>
      </w:r>
    </w:p>
    <w:p w14:paraId="3058F3E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F92075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0314CD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7E5D5D3E"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true;</w:t>
      </w:r>
    </w:p>
    <w:p w14:paraId="5ECF19D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205C1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67A0DF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237773C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true;</w:t>
      </w:r>
    </w:p>
    <w:p w14:paraId="38A0B2F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7FD9CB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27731305" w14:textId="77777777" w:rsidR="00FC0566" w:rsidRDefault="00AA4549">
      <w:pPr>
        <w:spacing w:line="100" w:lineRule="atLeast"/>
        <w:rPr>
          <w:rFonts w:eastAsia="Times New Roman" w:cs="Times New Roman"/>
        </w:rPr>
      </w:pPr>
      <w:r>
        <w:rPr>
          <w:rFonts w:eastAsia="Times New Roman" w:cs="Times New Roman"/>
        </w:rPr>
        <w:br/>
      </w:r>
    </w:p>
    <w:p w14:paraId="04AD732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D2815F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55E0247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testApp::keyReleased(int key){</w:t>
      </w:r>
    </w:p>
    <w:p w14:paraId="12E39A6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"start") {</w:t>
      </w:r>
    </w:p>
    <w:p w14:paraId="40A6816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game_state = "game";</w:t>
      </w:r>
    </w:p>
    <w:p w14:paraId="4EC0656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 else if (game_state == "game") {</w:t>
      </w:r>
    </w:p>
    <w:p w14:paraId="45FDFCD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BD9FD0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false;</w:t>
      </w:r>
    </w:p>
    <w:p w14:paraId="34CCDA7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1E621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6491F2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4E16368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false;</w:t>
      </w:r>
    </w:p>
    <w:p w14:paraId="45368E5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8FE9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A3BFFA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2ACC671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false;</w:t>
      </w:r>
    </w:p>
    <w:p w14:paraId="7E9ABB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lastRenderedPageBreak/>
        <w:t>       }</w:t>
      </w:r>
    </w:p>
    <w:p w14:paraId="1109FDE4"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75DD5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75C4B53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false;</w:t>
      </w:r>
    </w:p>
    <w:p w14:paraId="1668BB0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DAB58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372132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A5540E5" w14:textId="77777777" w:rsidR="00FC0566" w:rsidRDefault="00FC0566">
      <w:pPr>
        <w:spacing w:line="100" w:lineRule="atLeast"/>
      </w:pPr>
    </w:p>
    <w:p w14:paraId="03A74B7D" w14:textId="77777777" w:rsidR="00FC0566" w:rsidRDefault="00AA4549">
      <w:r>
        <w:t>Add</w:t>
      </w:r>
      <w:r>
        <w:rPr>
          <w:rFonts w:ascii="Arial" w:eastAsia="Times New Roman" w:hAnsi="Arial" w:cs="Arial"/>
          <w:color w:val="000000"/>
          <w:sz w:val="23"/>
          <w:szCs w:val="23"/>
        </w:rPr>
        <w:t xml:space="preserve"> </w:t>
      </w:r>
      <w:r>
        <w:rPr>
          <w:rFonts w:ascii="Courier New" w:eastAsia="Times New Roman" w:hAnsi="Courier New" w:cs="Courier New"/>
          <w:color w:val="434343"/>
          <w:sz w:val="18"/>
          <w:szCs w:val="18"/>
        </w:rPr>
        <w:t xml:space="preserve">ofImage player_image </w:t>
      </w:r>
      <w:r>
        <w:t>to testApp.h, then load the player’s image and instantiate the player in testApp’s setup():</w:t>
      </w:r>
    </w:p>
    <w:p w14:paraId="4407BA06" w14:textId="77777777" w:rsidR="00FC0566" w:rsidRDefault="00FC0566">
      <w:pPr>
        <w:spacing w:line="100" w:lineRule="atLeast"/>
      </w:pPr>
    </w:p>
    <w:p w14:paraId="77785A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5F28AD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3690B9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693AC3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E7164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2F385CA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046C2F1" w14:textId="77777777" w:rsidR="00FC0566" w:rsidRDefault="00FC0566">
      <w:pPr>
        <w:spacing w:line="100" w:lineRule="atLeast"/>
      </w:pPr>
    </w:p>
    <w:p w14:paraId="55B15657" w14:textId="77777777" w:rsidR="00FC0566" w:rsidRDefault="00AA4549">
      <w:r>
        <w:t>Finally, update and draw your player in the appropriate part of testApp::update() and testApp::draw():</w:t>
      </w:r>
    </w:p>
    <w:p w14:paraId="0F4A29B1" w14:textId="77777777" w:rsidR="00FC0566" w:rsidRDefault="00FC0566">
      <w:pPr>
        <w:spacing w:line="100" w:lineRule="atLeast"/>
      </w:pPr>
    </w:p>
    <w:p w14:paraId="2B2E1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20979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08169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FAB05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F9634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0617D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71367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E6EBAE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9044405" w14:textId="77777777" w:rsidR="00FC0566" w:rsidRDefault="00AA4549">
      <w:pPr>
        <w:spacing w:line="100" w:lineRule="atLeast"/>
        <w:rPr>
          <w:rFonts w:eastAsia="Times New Roman" w:cs="Times New Roman"/>
        </w:rPr>
      </w:pPr>
      <w:r>
        <w:rPr>
          <w:rFonts w:eastAsia="Times New Roman" w:cs="Times New Roman"/>
        </w:rPr>
        <w:br/>
      </w:r>
    </w:p>
    <w:p w14:paraId="33B25E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DDDA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462015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D89731" w14:textId="77777777" w:rsidR="00FC0566" w:rsidRDefault="00AA4549">
      <w:pPr>
        <w:spacing w:line="100" w:lineRule="atLeast"/>
        <w:rPr>
          <w:rFonts w:eastAsia="Times New Roman" w:cs="Times New Roman"/>
        </w:rPr>
      </w:pPr>
      <w:r>
        <w:rPr>
          <w:rFonts w:eastAsia="Times New Roman" w:cs="Times New Roman"/>
        </w:rPr>
        <w:br/>
      </w:r>
    </w:p>
    <w:p w14:paraId="2B2D0F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AC09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4A2B83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02537345" w14:textId="77777777" w:rsidR="00FC0566" w:rsidRDefault="00AA4549">
      <w:pPr>
        <w:spacing w:line="100" w:lineRule="atLeast"/>
        <w:rPr>
          <w:rFonts w:eastAsia="Times New Roman" w:cs="Times New Roman"/>
        </w:rPr>
      </w:pPr>
      <w:r>
        <w:rPr>
          <w:rFonts w:eastAsia="Times New Roman" w:cs="Times New Roman"/>
        </w:rPr>
        <w:br/>
      </w:r>
    </w:p>
    <w:p w14:paraId="5679DA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1BBEA3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B9E0200" w14:textId="77777777" w:rsidR="00FC0566" w:rsidRDefault="00FC0566">
      <w:pPr>
        <w:spacing w:line="100" w:lineRule="atLeast"/>
      </w:pPr>
    </w:p>
    <w:p w14:paraId="77BFABBD" w14:textId="77777777" w:rsidR="00FC0566" w:rsidRDefault="00AA4549">
      <w:r>
        <w:t>You should have a player who moves around on-screen. Sweet!</w:t>
      </w:r>
    </w:p>
    <w:p w14:paraId="0F2C67AD" w14:textId="77777777" w:rsidR="00FC0566" w:rsidRDefault="00AA4549">
      <w:r>
        <w:br/>
      </w:r>
    </w:p>
    <w:p w14:paraId="35920E9F" w14:textId="77777777" w:rsidR="00FC0566" w:rsidRDefault="00AA4549">
      <w:r>
        <w:t>Let’s make our bullets next. In order to have a variable number of bullets on screen at a time, we need to add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vector&lt;Bullet&gt; bullets</w:t>
      </w:r>
      <w:r>
        <w:rPr>
          <w:rFonts w:ascii="Arial" w:eastAsia="Times New Roman" w:hAnsi="Arial" w:cs="Arial"/>
          <w:color w:val="000000"/>
          <w:sz w:val="23"/>
          <w:szCs w:val="23"/>
        </w:rPr>
        <w:t xml:space="preserve"> </w:t>
      </w:r>
      <w:r>
        <w:t>to testApp.h. Let’s also create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update_bullets();</w:t>
      </w:r>
      <w:r>
        <w:rPr>
          <w:rFonts w:ascii="Arial" w:eastAsia="Times New Roman" w:hAnsi="Arial" w:cs="Arial"/>
          <w:color w:val="000000"/>
          <w:sz w:val="23"/>
          <w:szCs w:val="23"/>
        </w:rPr>
        <w:t xml:space="preserve"> </w:t>
      </w:r>
      <w:r>
        <w:t>function, which will update our vector of bullets (and, shortly, trigger the check for bullet collisions). We also want our player and enemy bullets to look different, so we’ll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enemy_bullet_image;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player_bullet_image;</w:t>
      </w:r>
      <w:r>
        <w:rPr>
          <w:rFonts w:ascii="Arial" w:eastAsia="Times New Roman" w:hAnsi="Arial" w:cs="Arial"/>
          <w:color w:val="000000"/>
          <w:sz w:val="23"/>
          <w:szCs w:val="23"/>
        </w:rPr>
        <w:t xml:space="preserve"> </w:t>
      </w:r>
      <w:r>
        <w:t>to our testApp.h file.</w:t>
      </w:r>
    </w:p>
    <w:p w14:paraId="3F47BB22" w14:textId="77777777" w:rsidR="00FC0566" w:rsidRDefault="00FC0566">
      <w:pPr>
        <w:spacing w:line="100" w:lineRule="atLeast"/>
      </w:pPr>
    </w:p>
    <w:p w14:paraId="3DE2EB3B" w14:textId="77777777" w:rsidR="00FC0566" w:rsidRDefault="00AA4549">
      <w:r>
        <w:t>Our bullet class will look a lot like the player class, having a position, speed, width, pointer to an image, and various functions. The big difference is that the bullets will keep track of who they came from (since that will affect who they can hurt and which direction they move).</w:t>
      </w:r>
    </w:p>
    <w:p w14:paraId="45671525" w14:textId="77777777" w:rsidR="00FC0566" w:rsidRDefault="00FC0566">
      <w:pPr>
        <w:spacing w:line="100" w:lineRule="atLeast"/>
      </w:pPr>
    </w:p>
    <w:p w14:paraId="1EA2F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class Bullet {</w:t>
      </w:r>
    </w:p>
    <w:p w14:paraId="6CDEE4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3DF99A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2B9B70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5474A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B05B3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from_player;</w:t>
      </w:r>
    </w:p>
    <w:p w14:paraId="44B155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2440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setup(bool f_p, ofPoint p, float s, ofImage * bullet_image);</w:t>
      </w:r>
    </w:p>
    <w:p w14:paraId="23D204A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4B09C3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508E920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8467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5A85DD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8C5778" w14:textId="77777777" w:rsidR="00FC0566" w:rsidRDefault="00FC0566">
      <w:pPr>
        <w:spacing w:line="100" w:lineRule="atLeast"/>
      </w:pPr>
    </w:p>
    <w:p w14:paraId="0F046B44" w14:textId="77777777" w:rsidR="00FC0566" w:rsidRDefault="00AA4549">
      <w:r>
        <w:t>Our Bullet.cpp will look like this:</w:t>
      </w:r>
    </w:p>
    <w:p w14:paraId="3793CCEC" w14:textId="77777777" w:rsidR="00FC0566" w:rsidRDefault="00FC0566">
      <w:pPr>
        <w:spacing w:line="100" w:lineRule="atLeast"/>
      </w:pPr>
    </w:p>
    <w:p w14:paraId="3C293C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Bullet::setup(bool f_p, ofPoint p, float s, ofImage * bullet_image) {</w:t>
      </w:r>
    </w:p>
    <w:p w14:paraId="150587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from_player = f_p;</w:t>
      </w:r>
    </w:p>
    <w:p w14:paraId="1036B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 = p;</w:t>
      </w:r>
    </w:p>
    <w:p w14:paraId="1DEB873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s + 3;</w:t>
      </w:r>
    </w:p>
    <w:p w14:paraId="6FAF68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bullet_image;</w:t>
      </w:r>
    </w:p>
    <w:p w14:paraId="37460BD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1540324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AD4E5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48631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Bullet::update() {</w:t>
      </w:r>
    </w:p>
    <w:p w14:paraId="1B3285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(from_player) {</w:t>
      </w:r>
    </w:p>
    <w:p w14:paraId="7C403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46559F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5DC584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7D8B77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A75A14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DB816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Bullet::draw() {</w:t>
      </w:r>
    </w:p>
    <w:p w14:paraId="5A403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6C2901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C1C67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8AD8D24" w14:textId="77777777" w:rsidR="00FC0566" w:rsidRDefault="00FC0566">
      <w:pPr>
        <w:spacing w:line="100" w:lineRule="atLeast"/>
      </w:pPr>
    </w:p>
    <w:p w14:paraId="650C9FC7" w14:textId="77777777" w:rsidR="00FC0566" w:rsidRDefault="00AA4549">
      <w:r>
        <w:t xml:space="preserve">Again, this is much like the code for the player. The two differences are: </w:t>
      </w:r>
    </w:p>
    <w:p w14:paraId="305A7F3E" w14:textId="77777777" w:rsidR="00FC0566" w:rsidRDefault="00AA4549">
      <w:pPr>
        <w:numPr>
          <w:ilvl w:val="0"/>
          <w:numId w:val="5"/>
        </w:numPr>
      </w:pPr>
      <w:r>
        <w:t>We keep track of where the bullet comes from, and alter the code based on that variable (meaning we can keep all the bullets in the same vector)</w:t>
      </w:r>
    </w:p>
    <w:p w14:paraId="1AD04139" w14:textId="77777777" w:rsidR="00FC0566" w:rsidRDefault="00AA4549">
      <w:pPr>
        <w:numPr>
          <w:ilvl w:val="0"/>
          <w:numId w:val="5"/>
        </w:numPr>
      </w:pPr>
      <w:r>
        <w:t>When instantiating a bullet, we check to see the position of the shooter, as well as the shooter’s current speed (so it will always move faster than the thing that shot it)</w:t>
      </w:r>
    </w:p>
    <w:p w14:paraId="4262D710" w14:textId="77777777" w:rsidR="00FC0566" w:rsidRDefault="00FC0566">
      <w:pPr>
        <w:spacing w:line="100" w:lineRule="atLeast"/>
      </w:pPr>
    </w:p>
    <w:p w14:paraId="64E152DB" w14:textId="77777777" w:rsidR="00FC0566" w:rsidRDefault="00AA4549">
      <w:r>
        <w:t>Now that our bullet class is implemented, we can go back to testApp::setup() and add in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enemy_bullet_image.loadImage("enemy_bullet.png");</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player_bullet_image.loadImage("player_bullet.png"); </w:t>
      </w:r>
      <w:r>
        <w:t>right underneath where we loaded in our player_image.</w:t>
      </w:r>
    </w:p>
    <w:p w14:paraId="333497CA" w14:textId="77777777" w:rsidR="00FC0566" w:rsidRDefault="00AA4549">
      <w:pPr>
        <w:spacing w:line="100" w:lineRule="atLeast"/>
        <w:rPr>
          <w:rFonts w:eastAsia="Times New Roman" w:cs="Times New Roman"/>
        </w:rPr>
      </w:pPr>
      <w:r>
        <w:rPr>
          <w:rFonts w:eastAsia="Times New Roman" w:cs="Times New Roman"/>
        </w:rPr>
        <w:br/>
      </w:r>
    </w:p>
    <w:p w14:paraId="03B0005F" w14:textId="77777777" w:rsidR="00FC0566" w:rsidRDefault="00AA4549">
      <w:r>
        <w:t>For now, our update_bullets function will call the update() function in each bullet, and will also get rid of bullets that have flown offscreen in either direction.</w:t>
      </w:r>
    </w:p>
    <w:p w14:paraId="120AE3C7" w14:textId="77777777" w:rsidR="00FC0566" w:rsidRDefault="00FC0566">
      <w:pPr>
        <w:spacing w:line="100" w:lineRule="atLeast"/>
      </w:pPr>
    </w:p>
    <w:p w14:paraId="46D103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8657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4BD182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F87E6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5B93547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3E1CAE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6D69D5B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037D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499F89B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we’ll call a collision check function here shortly</w:t>
      </w:r>
    </w:p>
    <w:p w14:paraId="087334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B5F334" w14:textId="77777777" w:rsidR="00FC0566" w:rsidRDefault="00FC0566">
      <w:pPr>
        <w:spacing w:line="100" w:lineRule="atLeast"/>
      </w:pPr>
    </w:p>
    <w:p w14:paraId="4D3FE403" w14:textId="77777777" w:rsidR="00FC0566" w:rsidRDefault="00AA4549">
      <w:r>
        <w:t>Our testApp::update() and testApp::draw() will now look like this:</w:t>
      </w:r>
    </w:p>
    <w:p w14:paraId="271B23EE" w14:textId="77777777" w:rsidR="00FC0566" w:rsidRDefault="00FC0566">
      <w:pPr>
        <w:spacing w:line="100" w:lineRule="atLeast"/>
      </w:pPr>
    </w:p>
    <w:p w14:paraId="573E16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403A9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1B85585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659B99C3" w14:textId="77777777" w:rsidR="00FC0566" w:rsidRDefault="00AA4549">
      <w:pPr>
        <w:spacing w:line="100" w:lineRule="atLeast"/>
        <w:rPr>
          <w:rFonts w:eastAsia="Times New Roman" w:cs="Times New Roman"/>
        </w:rPr>
      </w:pPr>
      <w:r>
        <w:rPr>
          <w:rFonts w:eastAsia="Times New Roman" w:cs="Times New Roman"/>
        </w:rPr>
        <w:br/>
      </w:r>
    </w:p>
    <w:p w14:paraId="1D66A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71EA5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DC657D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7D2532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FCAB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5B9E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3E9D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2C7DD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71DC5307" w14:textId="77777777" w:rsidR="00FC0566" w:rsidRDefault="00AA4549">
      <w:pPr>
        <w:spacing w:line="100" w:lineRule="atLeast"/>
        <w:rPr>
          <w:rFonts w:eastAsia="Times New Roman" w:cs="Times New Roman"/>
        </w:rPr>
      </w:pPr>
      <w:r>
        <w:rPr>
          <w:rFonts w:eastAsia="Times New Roman" w:cs="Times New Roman"/>
        </w:rPr>
        <w:br/>
      </w:r>
    </w:p>
    <w:p w14:paraId="2C6A20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E75D8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0A12007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FA94C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F107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55AA96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0C4DA1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325E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C61C43A" w14:textId="77777777" w:rsidR="00FC0566" w:rsidRDefault="00AA4549">
      <w:pPr>
        <w:spacing w:line="100" w:lineRule="atLeast"/>
        <w:rPr>
          <w:rFonts w:eastAsia="Times New Roman" w:cs="Times New Roman"/>
        </w:rPr>
      </w:pPr>
      <w:r>
        <w:rPr>
          <w:rFonts w:eastAsia="Times New Roman" w:cs="Times New Roman"/>
        </w:rPr>
        <w:br/>
      </w:r>
    </w:p>
    <w:p w14:paraId="0DB1B4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6ED3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7C435B0" w14:textId="77777777" w:rsidR="00FC0566" w:rsidRDefault="00FC0566">
      <w:pPr>
        <w:spacing w:line="100" w:lineRule="atLeast"/>
      </w:pPr>
    </w:p>
    <w:p w14:paraId="7D4C62A5" w14:textId="77777777" w:rsidR="00FC0566" w:rsidRDefault="00AA4549">
      <w:pPr>
        <w:rPr>
          <w:rFonts w:eastAsia="Times New Roman" w:cs="Times New Roman"/>
        </w:rPr>
      </w:pPr>
      <w:r>
        <w:t>Finally, let’s add an if-statement to our keyPressed() so that when we press the spacebar during the game, we spawn a player bullet:</w:t>
      </w:r>
      <w:r>
        <w:rPr>
          <w:rFonts w:eastAsia="Times New Roman" w:cs="Times New Roman"/>
        </w:rPr>
        <w:br/>
      </w:r>
    </w:p>
    <w:p w14:paraId="76715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6DAD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testApp::keyPressed(int key){</w:t>
      </w:r>
    </w:p>
    <w:p w14:paraId="689F38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3F3E97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OF_KEY_LEFT) {</w:t>
      </w:r>
    </w:p>
    <w:p w14:paraId="5F3EE5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player_1.is_left_pressed = true;</w:t>
      </w:r>
    </w:p>
    <w:p w14:paraId="0AE8BE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CF4F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8F2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OF_KEY_RIGHT) {</w:t>
      </w:r>
    </w:p>
    <w:p w14:paraId="192D41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player_1.is_right_pressed = true;</w:t>
      </w:r>
    </w:p>
    <w:p w14:paraId="784304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12B1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36F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OF_KEY_UP) {</w:t>
      </w:r>
    </w:p>
    <w:p w14:paraId="4DC249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player_1.is_up_pressed = true;</w:t>
      </w:r>
    </w:p>
    <w:p w14:paraId="31806B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6A21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87B2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OF_KEY_DOWN) {</w:t>
      </w:r>
    </w:p>
    <w:p w14:paraId="1AD4CA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player_1.is_down_pressed = true;</w:t>
      </w:r>
    </w:p>
    <w:p w14:paraId="706A691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D4EA5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D32A29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 ') {</w:t>
      </w:r>
    </w:p>
    <w:p w14:paraId="6A9438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534653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b.setup(true, player_1.pos, player_1.speed, &amp;player_bullet_image);</w:t>
      </w:r>
    </w:p>
    <w:p w14:paraId="4BEE8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1891D6A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2DE3E7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1B448E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00AF366" w14:textId="77777777" w:rsidR="00FC0566" w:rsidRDefault="00FC0566">
      <w:pPr>
        <w:spacing w:line="100" w:lineRule="atLeast"/>
      </w:pPr>
    </w:p>
    <w:p w14:paraId="2F286600" w14:textId="77777777" w:rsidR="00FC0566" w:rsidRDefault="00AA4549">
      <w:r>
        <w:t>Remember, the first parameter in the bullet’s setup is whether it comes from the player (which, in this case, is always true). Run your app and fly around shooting for a bit to see how it feels.</w:t>
      </w:r>
    </w:p>
    <w:p w14:paraId="3BDDCE97" w14:textId="77777777" w:rsidR="00FC0566" w:rsidRDefault="00FC0566"/>
    <w:p w14:paraId="474B405C" w14:textId="77777777" w:rsidR="00FC0566" w:rsidRDefault="00AA4549">
      <w:r>
        <w:t>Let’s move on to our enemy. This process should be familiar by now. Add an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enemy_image;</w:t>
      </w:r>
      <w:r>
        <w:rPr>
          <w:rFonts w:ascii="Arial" w:eastAsia="Times New Roman" w:hAnsi="Arial" w:cs="Arial"/>
          <w:color w:val="000000"/>
          <w:sz w:val="23"/>
          <w:szCs w:val="23"/>
        </w:rPr>
        <w:t xml:space="preserve"> </w:t>
      </w:r>
      <w:r>
        <w:t>and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vector&lt;Enemy&gt; enemies;</w:t>
      </w:r>
      <w:r>
        <w:rPr>
          <w:rFonts w:ascii="Arial" w:eastAsia="Times New Roman" w:hAnsi="Arial" w:cs="Arial"/>
          <w:color w:val="000000"/>
          <w:sz w:val="23"/>
          <w:szCs w:val="23"/>
        </w:rPr>
        <w:t xml:space="preserve"> </w:t>
      </w:r>
      <w:r>
        <w:t>to testApp.h. Additionally, add float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max_enemy_amplitude;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float max_enemy_shoot_interval;</w:t>
      </w:r>
      <w:r>
        <w:rPr>
          <w:rFonts w:ascii="Arial" w:eastAsia="Times New Roman" w:hAnsi="Arial" w:cs="Arial"/>
          <w:color w:val="000000"/>
          <w:sz w:val="23"/>
          <w:szCs w:val="23"/>
        </w:rPr>
        <w:t xml:space="preserve"> </w:t>
      </w:r>
      <w:r>
        <w:t>to testApp.h--these are two of the enemy parameters we’ll affect with OSC.</w:t>
      </w:r>
    </w:p>
    <w:p w14:paraId="2CF0EA88" w14:textId="77777777" w:rsidR="00FC0566" w:rsidRDefault="00AA4549">
      <w:r>
        <w:br/>
        <w:t>Your enemy class will look like this:</w:t>
      </w:r>
    </w:p>
    <w:p w14:paraId="31622678" w14:textId="77777777" w:rsidR="00FC0566" w:rsidRDefault="00FC0566">
      <w:pPr>
        <w:spacing w:line="100" w:lineRule="atLeast"/>
      </w:pPr>
    </w:p>
    <w:p w14:paraId="1D6A92E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Enemy {</w:t>
      </w:r>
    </w:p>
    <w:p w14:paraId="1C91679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113F68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88CE7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60AB78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amplitude;</w:t>
      </w:r>
    </w:p>
    <w:p w14:paraId="2D4504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4BC84B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E168E8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start_shoot;</w:t>
      </w:r>
    </w:p>
    <w:p w14:paraId="2265D3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shoot_interval;</w:t>
      </w:r>
    </w:p>
    <w:p w14:paraId="377F8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16DA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m_e_a, float m_e_s_i, ofImage * enemy_image);</w:t>
      </w:r>
    </w:p>
    <w:p w14:paraId="31B64C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3999198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41764D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time_to_shoot();</w:t>
      </w:r>
    </w:p>
    <w:p w14:paraId="728DDD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76AFB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E4192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4A444F2" w14:textId="77777777" w:rsidR="00FC0566" w:rsidRDefault="00FC0566">
      <w:pPr>
        <w:spacing w:line="100" w:lineRule="atLeast"/>
      </w:pPr>
    </w:p>
    <w:p w14:paraId="0CF5D2F5" w14:textId="77777777" w:rsidR="00FC0566" w:rsidRDefault="00AA4549">
      <w:r>
        <w:t>Our enemy’s horizontal movement will be shaped by the values fed to a sine wave (which we’ll see in a moment). We’ll keep track of our amplitude variable (so different enemies can have different amplitudes). We’ll also want to keep track of whether enough time has passed for this enemy to shoot again, necessitating the start_shoot and shoot_interval variables. Both of these variables will actually be set in our setup() function, with m_e_a being the max enemy amplitude, and m_e_s_i being the max enemy shooting interval. Finally, we’ll have a boolean function that will tell us whether the enemy can shoot this frame or not.</w:t>
      </w:r>
    </w:p>
    <w:p w14:paraId="4DAAA8B7" w14:textId="77777777" w:rsidR="00FC0566" w:rsidRDefault="00AA4549">
      <w:r>
        <w:br/>
        <w:t>Our enemy class will look like this:</w:t>
      </w:r>
    </w:p>
    <w:p w14:paraId="271758A9" w14:textId="77777777" w:rsidR="00FC0566" w:rsidRDefault="00FC0566">
      <w:pPr>
        <w:spacing w:line="100" w:lineRule="atLeast"/>
      </w:pPr>
    </w:p>
    <w:p w14:paraId="45B11F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Enemy::setup(float m_e_a, float m_e_s_i, ofImage * enemy_image) {</w:t>
      </w:r>
    </w:p>
    <w:p w14:paraId="3716A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7B8B0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0;</w:t>
      </w:r>
    </w:p>
    <w:p w14:paraId="20D256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enemy_image;</w:t>
      </w:r>
    </w:p>
    <w:p w14:paraId="404FC01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4E88C3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BE89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ofRandom(2, 7);</w:t>
      </w:r>
    </w:p>
    <w:p w14:paraId="7BAA66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amplitude = ofRandom(m_e_a);</w:t>
      </w:r>
    </w:p>
    <w:p w14:paraId="532353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shoot_interval = ofRandom(0.5, m_e_s_i);</w:t>
      </w:r>
    </w:p>
    <w:p w14:paraId="0D543E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3DCE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C420D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Enemy::update() {</w:t>
      </w:r>
    </w:p>
    <w:p w14:paraId="0D0AB6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6EFC3F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amplitude * sin(ofGetElapsedTimef());</w:t>
      </w:r>
    </w:p>
    <w:p w14:paraId="5E1574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820FC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Enemy::draw() {</w:t>
      </w:r>
    </w:p>
    <w:p w14:paraId="24829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41E4E9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05D6E5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Enemy::time_to_shoot() {</w:t>
      </w:r>
    </w:p>
    <w:p w14:paraId="204141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(ofGetElapsedTimef() - start_shoot &gt; shoot_interval) {</w:t>
      </w:r>
    </w:p>
    <w:p w14:paraId="0275B1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81539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6146FD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B886D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3BD034E7" w14:textId="77777777" w:rsidR="00FC0566" w:rsidRDefault="00AA4549">
      <w:pPr>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3D8A638D" w14:textId="77777777" w:rsidR="00FC0566" w:rsidRDefault="00AA4549">
      <w:r>
        <w:t>In update, we’re using the current elapsed time in frames to give us a constantly increasing number to feed to the sine function, which in turn returns a value between -1 and 1. We multiply it by the amplitude of the wave, making this curve more or less exaggerated.</w:t>
      </w:r>
    </w:p>
    <w:p w14:paraId="0119E5B4" w14:textId="77777777" w:rsidR="00FC0566" w:rsidRDefault="00FC0566"/>
    <w:p w14:paraId="598DD6D2" w14:textId="77777777" w:rsidR="00FC0566" w:rsidRDefault="00AA4549">
      <w:r>
        <w:t>In time_to_shoot, we check to see whether the difference between the current time and the time this enemy last shot is greater than the enemy’s shooting interval. If it is, we set start_shoot to the current time, and return true. If not, we return false.</w:t>
      </w:r>
    </w:p>
    <w:p w14:paraId="31772B7B" w14:textId="77777777" w:rsidR="00FC0566" w:rsidRDefault="00AA4549">
      <w:r>
        <w:br/>
        <w:t>Let’s integrate our enemies into the rest of our testApp.cpp:</w:t>
      </w:r>
    </w:p>
    <w:p w14:paraId="43CBCFEC" w14:textId="77777777" w:rsidR="00FC0566" w:rsidRDefault="00FC0566">
      <w:pPr>
        <w:spacing w:line="100" w:lineRule="atLeast"/>
      </w:pPr>
    </w:p>
    <w:p w14:paraId="7CF45A1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530F7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0294C18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1FCFFB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F434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max_enemy_amplitude = 3.0;</w:t>
      </w:r>
    </w:p>
    <w:p w14:paraId="1B87CB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max_enemy_shoot_interval = 1.5;</w:t>
      </w:r>
    </w:p>
    <w:p w14:paraId="4386E5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252F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enemy_image.loadImage("enemy0.png");</w:t>
      </w:r>
    </w:p>
    <w:p w14:paraId="12A105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466C8D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enemy_bullet_image.loadImage("enemy_bullet.png");</w:t>
      </w:r>
    </w:p>
    <w:p w14:paraId="4D9014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player_bullet_image.loadImage("player_bullet.png");</w:t>
      </w:r>
    </w:p>
    <w:p w14:paraId="2B751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79B2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45CB1C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BFF46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B3351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DA28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E47A3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5D12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66A569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72DE88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5E24FF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6B21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44F9AD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3992DA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1D28C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56B6CB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553768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49B967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8CF57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4B36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17EA5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=="draw") {</w:t>
      </w:r>
    </w:p>
    <w:p w14:paraId="52987C5F" w14:textId="77777777" w:rsidR="00FC0566" w:rsidRDefault="00AA4549">
      <w:pPr>
        <w:spacing w:line="100" w:lineRule="atLeast"/>
        <w:rPr>
          <w:rFonts w:eastAsia="Times New Roman" w:cs="Times New Roman"/>
        </w:rPr>
      </w:pPr>
      <w:r>
        <w:rPr>
          <w:rFonts w:eastAsia="Times New Roman" w:cs="Times New Roman"/>
        </w:rPr>
        <w:br/>
      </w:r>
    </w:p>
    <w:p w14:paraId="3EE83C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771A7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A3ECE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68D6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7AF538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C78A21D" w14:textId="77777777" w:rsidR="00FC0566" w:rsidRDefault="00FC0566">
      <w:pPr>
        <w:spacing w:line="100" w:lineRule="atLeast"/>
      </w:pPr>
    </w:p>
    <w:p w14:paraId="2AEFF9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35470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6967632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player_1.draw();</w:t>
      </w:r>
    </w:p>
    <w:p w14:paraId="3E53679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BA14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1DA99E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0F4197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62A63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8EBA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796E2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227FF6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2819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5ABF9E" w14:textId="77777777" w:rsidR="00FC0566" w:rsidRDefault="00FC0566">
      <w:pPr>
        <w:spacing w:line="100" w:lineRule="atLeast"/>
      </w:pPr>
    </w:p>
    <w:p w14:paraId="6F75FC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C5CB8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52F7F" w14:textId="77777777" w:rsidR="00FC0566" w:rsidRDefault="00FC0566">
      <w:pPr>
        <w:spacing w:line="100" w:lineRule="atLeast"/>
      </w:pPr>
    </w:p>
    <w:p w14:paraId="299BD788" w14:textId="77777777" w:rsidR="00FC0566" w:rsidRDefault="00AA4549">
      <w:pPr>
        <w:rPr>
          <w:rFonts w:eastAsia="Times New Roman" w:cs="Times New Roman"/>
        </w:rPr>
      </w:pPr>
      <w:r>
        <w:t>Let’s implement our bullet collision checks. Add a void check_bullet_collisions(); to your testApp.h, then write the following function:</w:t>
      </w:r>
      <w:r>
        <w:rPr>
          <w:rFonts w:eastAsia="Times New Roman" w:cs="Times New Roman"/>
        </w:rPr>
        <w:br/>
      </w:r>
    </w:p>
    <w:p w14:paraId="5AA83F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391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testApp::check_bullet_collisions() {</w:t>
      </w:r>
    </w:p>
    <w:p w14:paraId="0F8334C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78D44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(bullets[i].from_player) {</w:t>
      </w:r>
    </w:p>
    <w:p w14:paraId="4194A23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e = enemies.size()-1; e &gt;= 0; e--) {</w:t>
      </w:r>
    </w:p>
    <w:p w14:paraId="7E2017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enemies[e].pos.x, enemies[e].pos.y) &lt; (enemies[e].width + bullets[i].width)/2) {</w:t>
      </w:r>
    </w:p>
    <w:p w14:paraId="3043F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enemies.erase(enemies.begin()+e);</w:t>
      </w:r>
    </w:p>
    <w:p w14:paraId="3A1FF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788D5B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score+=10;</w:t>
      </w:r>
    </w:p>
    <w:p w14:paraId="6206D9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BE064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A6C0B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0E0650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player_1.pos.x, player_1.pos.y) &lt; (bullets[i].width+player_1.width)/2) {</w:t>
      </w:r>
    </w:p>
    <w:p w14:paraId="234300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5C882A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6ED2F0C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6CB7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(player_1.lives &lt;= 0) {</w:t>
      </w:r>
    </w:p>
    <w:p w14:paraId="3ED4DA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"end";</w:t>
      </w:r>
    </w:p>
    <w:p w14:paraId="06DF2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961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DA3AA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D2D98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5F02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A54FCE4" w14:textId="77777777" w:rsidR="00FC0566" w:rsidRDefault="00FC0566">
      <w:pPr>
        <w:spacing w:line="100" w:lineRule="atLeast"/>
      </w:pPr>
    </w:p>
    <w:p w14:paraId="797679F6" w14:textId="77777777" w:rsidR="00FC0566" w:rsidRDefault="00AA4549">
      <w:r>
        <w:t>This code is a bit nested, but actually pretty simple. First, it goes through each bullet in the vector and checks to see whether it’s from the player. If it’s from the player, it starts a for-loop for all the enemies, so we can compare the player bullet position against all the enemy positions. We use ofDist() to see whether the distance between a given bullet and a given enemy is less than the sum of their radii--if it is, they’re overlapping.</w:t>
      </w:r>
    </w:p>
    <w:p w14:paraId="5131C8FA" w14:textId="77777777" w:rsidR="00FC0566" w:rsidRDefault="00AA4549">
      <w:r>
        <w:br/>
        <w:t>If a bullet is not from the player, the function does a distance calculation against the player, to see whether a given enemy bullet and the player are close enough to count it as a hit. If there is a hit, we subtract a player’s life and erase that bullet. If the player has less than or equal to 0 lives, we change the game state to the end.</w:t>
      </w:r>
    </w:p>
    <w:p w14:paraId="7DF80D56" w14:textId="77777777" w:rsidR="00FC0566" w:rsidRDefault="00AA4549">
      <w:r>
        <w:br/>
        <w:t>Don’t forget to call check_bullet_collisions() as part of update_bullets():</w:t>
      </w:r>
    </w:p>
    <w:p w14:paraId="30249960" w14:textId="77777777" w:rsidR="00FC0566" w:rsidRDefault="00AA4549">
      <w:pPr>
        <w:spacing w:line="100" w:lineRule="atLeast"/>
        <w:rPr>
          <w:rFonts w:eastAsia="Times New Roman" w:cs="Times New Roman"/>
        </w:rPr>
      </w:pPr>
      <w:r>
        <w:rPr>
          <w:rFonts w:eastAsia="Times New Roman" w:cs="Times New Roman"/>
        </w:rPr>
        <w:br/>
      </w:r>
    </w:p>
    <w:p w14:paraId="071CB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3E056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006755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for (int i = 0; i &lt; bullets.size(); i++) {</w:t>
      </w:r>
    </w:p>
    <w:p w14:paraId="174008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0E8459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067D27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0A527E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D08C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09DCA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check_bullet_collisions();</w:t>
      </w:r>
    </w:p>
    <w:p w14:paraId="70641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A717C15" w14:textId="77777777" w:rsidR="00FC0566" w:rsidRDefault="00FC0566">
      <w:pPr>
        <w:spacing w:line="100" w:lineRule="atLeast"/>
      </w:pPr>
    </w:p>
    <w:p w14:paraId="7EB218A7" w14:textId="77777777" w:rsidR="00FC0566" w:rsidRDefault="00AA4549">
      <w:r>
        <w:t>Great! Except… we don’t have any enemies yet! Definitely an oversight. This is where our level controller comes in.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LevelController level_controller;</w:t>
      </w:r>
      <w:r>
        <w:rPr>
          <w:rFonts w:ascii="Arial" w:eastAsia="Times New Roman" w:hAnsi="Arial" w:cs="Arial"/>
          <w:color w:val="000000"/>
          <w:sz w:val="23"/>
          <w:szCs w:val="23"/>
        </w:rPr>
        <w:t xml:space="preserve"> </w:t>
      </w:r>
      <w:r>
        <w:t>to your testApp.h.</w:t>
      </w:r>
    </w:p>
    <w:p w14:paraId="1168B582" w14:textId="77777777" w:rsidR="00FC0566" w:rsidRDefault="00AA4549">
      <w:r>
        <w:rPr>
          <w:rFonts w:eastAsia="Times New Roman" w:cs="Times New Roman"/>
        </w:rPr>
        <w:br/>
      </w:r>
      <w:r>
        <w:t>Our level controller class is super-simple:</w:t>
      </w:r>
    </w:p>
    <w:p w14:paraId="7907F2FF" w14:textId="77777777" w:rsidR="00FC0566" w:rsidRDefault="00FC0566">
      <w:pPr>
        <w:spacing w:line="100" w:lineRule="atLeast"/>
      </w:pPr>
    </w:p>
    <w:p w14:paraId="410218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LevelController {</w:t>
      </w:r>
    </w:p>
    <w:p w14:paraId="086DD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791912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start_time;</w:t>
      </w:r>
    </w:p>
    <w:p w14:paraId="51F24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interval_time;</w:t>
      </w:r>
    </w:p>
    <w:p w14:paraId="56412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B5463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e);</w:t>
      </w:r>
    </w:p>
    <w:p w14:paraId="4E540B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should_spawn();</w:t>
      </w:r>
    </w:p>
    <w:p w14:paraId="0949B43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B9495B3" w14:textId="77777777" w:rsidR="00FC0566" w:rsidRDefault="00FC0566">
      <w:pPr>
        <w:spacing w:line="100" w:lineRule="atLeast"/>
      </w:pPr>
    </w:p>
    <w:p w14:paraId="3E3FD270" w14:textId="77777777" w:rsidR="00FC0566" w:rsidRDefault="00AA4549">
      <w:r>
        <w:t>As you might guess, all it’ll really do is keep track of whether it’s time to spawn another enemy yet.</w:t>
      </w:r>
    </w:p>
    <w:p w14:paraId="3178E76F" w14:textId="77777777" w:rsidR="00FC0566" w:rsidRDefault="00FC0566"/>
    <w:p w14:paraId="06535183" w14:textId="77777777" w:rsidR="00FC0566" w:rsidRDefault="00AA4549">
      <w:r>
        <w:t>Inside our LevelController.cpp:</w:t>
      </w:r>
    </w:p>
    <w:p w14:paraId="456ACD4E" w14:textId="77777777" w:rsidR="00FC0566" w:rsidRDefault="00FC0566">
      <w:pPr>
        <w:spacing w:line="100" w:lineRule="atLeast"/>
      </w:pPr>
    </w:p>
    <w:p w14:paraId="2D530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LevelController::setup(float s) {</w:t>
      </w:r>
    </w:p>
    <w:p w14:paraId="64DE84D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s;</w:t>
      </w:r>
    </w:p>
    <w:p w14:paraId="479A4C5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interval_time = 500;</w:t>
      </w:r>
    </w:p>
    <w:p w14:paraId="056FC6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F4EB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LevelController::should_spawn() {</w:t>
      </w:r>
    </w:p>
    <w:p w14:paraId="2DEB63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(ofGetElapsedTimeMillis() - start_time &gt; interval_time) {</w:t>
      </w:r>
    </w:p>
    <w:p w14:paraId="3A44AA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ofGetElapsedTimeMillis();</w:t>
      </w:r>
    </w:p>
    <w:p w14:paraId="7744CE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25BDFE4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4D12DB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67D438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84763F" w14:textId="77777777" w:rsidR="00FC0566" w:rsidRDefault="00FC0566">
      <w:pPr>
        <w:spacing w:line="100" w:lineRule="atLeast"/>
      </w:pPr>
    </w:p>
    <w:p w14:paraId="1BB93CE2" w14:textId="77777777" w:rsidR="00FC0566" w:rsidRDefault="00AA4549">
      <w:r>
        <w:t>When we set up our level controller, we’ll give it a starting time. It’ll use this time as a baseline for the first enemy spawn. The should_spawn code should look familiar from the enemy bullet section.</w:t>
      </w:r>
    </w:p>
    <w:p w14:paraId="2C617674" w14:textId="77777777" w:rsidR="00FC0566" w:rsidRDefault="00FC0566"/>
    <w:p w14:paraId="320A1D81" w14:textId="77777777" w:rsidR="00FC0566" w:rsidRDefault="00AA4549">
      <w:r>
        <w:t>We’ll wait to set up our level controller until the game actually starts--namely, when the game state changes from “start” to “game”.</w:t>
      </w:r>
    </w:p>
    <w:p w14:paraId="491A9DC7" w14:textId="77777777" w:rsidR="00FC0566" w:rsidRDefault="00AA4549">
      <w:pPr>
        <w:spacing w:line="100" w:lineRule="atLeast"/>
        <w:rPr>
          <w:rFonts w:eastAsia="Times New Roman" w:cs="Times New Roman"/>
        </w:rPr>
      </w:pPr>
      <w:r>
        <w:rPr>
          <w:rFonts w:eastAsia="Times New Roman" w:cs="Times New Roman"/>
        </w:rPr>
        <w:br/>
      </w:r>
    </w:p>
    <w:p w14:paraId="1D23B2D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7D8F8F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076F0B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A2A9F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level_controller.setup(ofGetElapsedTimeMillis());</w:t>
      </w:r>
    </w:p>
    <w:p w14:paraId="602788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7B65729" w14:textId="77777777" w:rsidR="00FC0566" w:rsidRDefault="00AA4549">
      <w:pPr>
        <w:spacing w:line="100" w:lineRule="atLeast"/>
        <w:rPr>
          <w:rFonts w:eastAsia="Times New Roman" w:cs="Times New Roman"/>
        </w:rPr>
      </w:pPr>
      <w:r>
        <w:rPr>
          <w:rFonts w:eastAsia="Times New Roman" w:cs="Times New Roman"/>
        </w:rPr>
        <w:br/>
      </w:r>
    </w:p>
    <w:p w14:paraId="593AB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1F45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6B310E4" w14:textId="77777777" w:rsidR="00FC0566" w:rsidRDefault="00FC0566">
      <w:pPr>
        <w:spacing w:line="100" w:lineRule="atLeast"/>
      </w:pPr>
    </w:p>
    <w:p w14:paraId="6E9BB3D9" w14:textId="77777777" w:rsidR="00FC0566" w:rsidRDefault="00AA4549">
      <w:r>
        <w:t>Next we’ll integrate it into our testApp::update():</w:t>
      </w:r>
    </w:p>
    <w:p w14:paraId="664F6E70" w14:textId="77777777" w:rsidR="00FC0566" w:rsidRDefault="00FC0566">
      <w:pPr>
        <w:spacing w:line="100" w:lineRule="atLeast"/>
      </w:pPr>
    </w:p>
    <w:p w14:paraId="104C9A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5BDC22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3BCD3FA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C10F2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12BF9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4F07881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6EFDA08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1303D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98D4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D4DF0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6200F35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983CE4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308D88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0AD4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5237C6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0C40B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098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E8F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508FFF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3F438A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1D304D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611D44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AC817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3DBB2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0424D1E" w14:textId="77777777" w:rsidR="00FC0566" w:rsidRDefault="00FC0566">
      <w:pPr>
        <w:spacing w:line="100" w:lineRule="atLeast"/>
      </w:pPr>
    </w:p>
    <w:p w14:paraId="4A955256" w14:textId="77777777" w:rsidR="00FC0566" w:rsidRDefault="00AA4549">
      <w:r>
        <w:t>Awesome! We’re close to done!</w:t>
      </w:r>
    </w:p>
    <w:p w14:paraId="5D84904C" w14:textId="77777777" w:rsidR="00FC0566" w:rsidRDefault="00FC0566">
      <w:pPr>
        <w:spacing w:line="100" w:lineRule="atLeast"/>
      </w:pPr>
    </w:p>
    <w:p w14:paraId="41A09265" w14:textId="77777777" w:rsidR="00FC0566" w:rsidRDefault="00AA4549">
      <w:r>
        <w:t>Before we finish, let’s add in our last OSC feature: the ability to throw in bonus lives on the fly.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vector&lt;Life&gt; bonuses;</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life_image;</w:t>
      </w:r>
      <w:r>
        <w:rPr>
          <w:rFonts w:ascii="Arial" w:eastAsia="Times New Roman" w:hAnsi="Arial" w:cs="Arial"/>
          <w:color w:val="000000"/>
          <w:sz w:val="23"/>
          <w:szCs w:val="23"/>
        </w:rPr>
        <w:t xml:space="preserve"> </w:t>
      </w:r>
      <w:r>
        <w:t>to your testApp.h. To keep our code modular, let’s also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update_bonuses(); </w:t>
      </w:r>
      <w:r>
        <w:t>in the same place. Don’t forget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life_image.loadImage("life_image.png");</w:t>
      </w:r>
      <w:r>
        <w:rPr>
          <w:rFonts w:ascii="Arial" w:eastAsia="Times New Roman" w:hAnsi="Arial" w:cs="Arial"/>
          <w:color w:val="000000"/>
          <w:sz w:val="23"/>
          <w:szCs w:val="23"/>
        </w:rPr>
        <w:t xml:space="preserve"> </w:t>
      </w:r>
      <w:r>
        <w:t>in testApp::setup().</w:t>
      </w:r>
    </w:p>
    <w:p w14:paraId="481CFDEA" w14:textId="77777777" w:rsidR="00FC0566" w:rsidRDefault="00FC0566">
      <w:pPr>
        <w:spacing w:line="100" w:lineRule="atLeast"/>
      </w:pPr>
    </w:p>
    <w:p w14:paraId="1B45CFF4" w14:textId="77777777" w:rsidR="00FC0566" w:rsidRDefault="00AA4549">
      <w:r>
        <w:t>Life.h should look like this:</w:t>
      </w:r>
    </w:p>
    <w:p w14:paraId="6047843A" w14:textId="77777777" w:rsidR="00FC0566" w:rsidRDefault="00FC0566">
      <w:pPr>
        <w:spacing w:line="100" w:lineRule="atLeast"/>
      </w:pPr>
    </w:p>
    <w:p w14:paraId="32A894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Life {</w:t>
      </w:r>
    </w:p>
    <w:p w14:paraId="08669C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386D2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64CD9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D4B00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15B653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A466A6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7A6D14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5C815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27F438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F166ED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7AA7D3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36D8115" w14:textId="77777777" w:rsidR="00FC0566" w:rsidRDefault="00FC0566">
      <w:pPr>
        <w:spacing w:line="100" w:lineRule="atLeast"/>
      </w:pPr>
    </w:p>
    <w:p w14:paraId="6AFDB6B4" w14:textId="77777777" w:rsidR="00FC0566" w:rsidRDefault="00AA4549">
      <w:r>
        <w:t>And it’ll function like this--a lot like the bullet:</w:t>
      </w:r>
    </w:p>
    <w:p w14:paraId="2256FA73" w14:textId="77777777" w:rsidR="00FC0566" w:rsidRDefault="00FC0566">
      <w:pPr>
        <w:spacing w:line="100" w:lineRule="atLeast"/>
      </w:pPr>
    </w:p>
    <w:p w14:paraId="7DD2C6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Life::setup(ofImage * _img) {</w:t>
      </w:r>
    </w:p>
    <w:p w14:paraId="1A1023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_img;</w:t>
      </w:r>
    </w:p>
    <w:p w14:paraId="782E66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2723D7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5;</w:t>
      </w:r>
    </w:p>
    <w:p w14:paraId="250B4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3C5ABF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-img-&gt;width/2;</w:t>
      </w:r>
    </w:p>
    <w:p w14:paraId="008344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EC2B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Life::update() {</w:t>
      </w:r>
    </w:p>
    <w:p w14:paraId="6D565F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259E8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D5BFE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Life::draw() {</w:t>
      </w:r>
    </w:p>
    <w:p w14:paraId="5D303A4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img-&gt;draw(pos.x - img-&gt;width/2, pos.y - img-&gt;width/2);</w:t>
      </w:r>
    </w:p>
    <w:p w14:paraId="1E37D7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F5D08E3" w14:textId="77777777" w:rsidR="00FC0566" w:rsidRDefault="00FC0566">
      <w:pPr>
        <w:spacing w:line="100" w:lineRule="atLeast"/>
      </w:pPr>
    </w:p>
    <w:p w14:paraId="0F2ADD63" w14:textId="77777777" w:rsidR="00FC0566" w:rsidRDefault="00AA4549">
      <w:r>
        <w:t>Our update_bonuses() function works a lot like the bullet collision function:</w:t>
      </w:r>
    </w:p>
    <w:p w14:paraId="7A7BC82C" w14:textId="77777777" w:rsidR="00FC0566" w:rsidRDefault="00FC0566">
      <w:pPr>
        <w:spacing w:line="100" w:lineRule="atLeast"/>
      </w:pPr>
    </w:p>
    <w:p w14:paraId="79BB3C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F0A89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testApp::update_bonuses() {</w:t>
      </w:r>
    </w:p>
    <w:p w14:paraId="724F93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bonuses.size()-1; i &gt; 0; i--) {</w:t>
      </w:r>
    </w:p>
    <w:p w14:paraId="71EC9C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bonuses[i].update();</w:t>
      </w:r>
    </w:p>
    <w:p w14:paraId="1D2FAF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(ofDist(player_1.pos.x, player_1.pos.y, bonuses[i].pos.x, bonuses[i].pos.y) &lt; (player_1.width + bonuses[i].width)/2) {</w:t>
      </w:r>
    </w:p>
    <w:p w14:paraId="496DB7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112FBF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6FCC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F27E0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BD8A6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(bonuses[i].pos.y + bonuses[i].width/2 &gt; ofGetHeight()) {</w:t>
      </w:r>
    </w:p>
    <w:p w14:paraId="5175C1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2D892E1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B8E4A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A285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892D2D1" w14:textId="77777777" w:rsidR="00FC0566" w:rsidRDefault="00FC0566">
      <w:pPr>
        <w:spacing w:line="100" w:lineRule="atLeast"/>
      </w:pPr>
    </w:p>
    <w:p w14:paraId="43AE78D4" w14:textId="77777777" w:rsidR="00FC0566" w:rsidRDefault="00AA4549">
      <w:r>
        <w:t>All that’s left for our lives functionality is to alter testApp::update() and testApp::draw().</w:t>
      </w:r>
    </w:p>
    <w:p w14:paraId="175E3090" w14:textId="77777777" w:rsidR="00FC0566" w:rsidRDefault="00FC0566">
      <w:pPr>
        <w:spacing w:line="100" w:lineRule="atLeast"/>
      </w:pPr>
    </w:p>
    <w:p w14:paraId="1379CC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2978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4B5614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06A8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2299D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19046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6F384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373BA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update_bonuses();</w:t>
      </w:r>
    </w:p>
    <w:p w14:paraId="063B0D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8877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84FA3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523A968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2CAD82E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78475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F959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3A18EE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98EF5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C713D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F441F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437617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2469A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036A1B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18B801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613CB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70587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0FE79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D82BE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BC3B2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DAB73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start_screen.draw(0,0);</w:t>
      </w:r>
    </w:p>
    <w:p w14:paraId="4571C3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38642B7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75E4EE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AA105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draw_lives();</w:t>
      </w:r>
    </w:p>
    <w:p w14:paraId="3E512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9FDE4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2C2B51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14ED45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D8712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1EB04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00BD0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4057C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44D5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25AD41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bonuses.size(); i++) {</w:t>
      </w:r>
    </w:p>
    <w:p w14:paraId="02C39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bonuses[i].draw();</w:t>
      </w:r>
    </w:p>
    <w:p w14:paraId="24586D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7D79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BB6D5D6" w14:textId="77777777" w:rsidR="00FC0566" w:rsidRDefault="00AA4549">
      <w:pPr>
        <w:spacing w:line="100" w:lineRule="atLeast"/>
        <w:rPr>
          <w:rFonts w:eastAsia="Times New Roman" w:cs="Times New Roman"/>
        </w:rPr>
      </w:pPr>
      <w:r>
        <w:rPr>
          <w:rFonts w:eastAsia="Times New Roman" w:cs="Times New Roman"/>
        </w:rPr>
        <w:br/>
      </w:r>
    </w:p>
    <w:p w14:paraId="7036524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6EFF37F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0131EB4" w14:textId="77777777" w:rsidR="00FC0566" w:rsidRDefault="00FC0566"/>
    <w:p w14:paraId="088DB1BE" w14:textId="77777777" w:rsidR="00FC0566" w:rsidRDefault="00AA4549">
      <w:r>
        <w:t>Finally, we’ve been a bit stingy with visual feedback, so let’s add in a start screen, a score, a visual representation of the lives left, and an end screen.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start_screen;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end_screen;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draw_lives();</w:t>
      </w:r>
      <w:r>
        <w:rPr>
          <w:rFonts w:ascii="Arial" w:eastAsia="Times New Roman" w:hAnsi="Arial" w:cs="Arial"/>
          <w:color w:val="000000"/>
          <w:sz w:val="23"/>
          <w:szCs w:val="23"/>
        </w:rPr>
        <w:t xml:space="preserve"> </w:t>
      </w:r>
      <w:r>
        <w:t xml:space="preserve">, and </w:t>
      </w:r>
      <w:r>
        <w:rPr>
          <w:rFonts w:ascii="Courier New" w:eastAsia="Times New Roman" w:hAnsi="Courier New" w:cs="Courier New"/>
          <w:color w:val="000000"/>
          <w:sz w:val="18"/>
          <w:szCs w:val="18"/>
        </w:rPr>
        <w:t>void draw_score();</w:t>
      </w:r>
      <w:r>
        <w:rPr>
          <w:rFonts w:ascii="Arial" w:eastAsia="Times New Roman" w:hAnsi="Arial" w:cs="Arial"/>
          <w:color w:val="000000"/>
          <w:sz w:val="23"/>
          <w:szCs w:val="23"/>
        </w:rPr>
        <w:t xml:space="preserve"> </w:t>
      </w:r>
      <w:r>
        <w:t>to testApp.h.</w:t>
      </w:r>
    </w:p>
    <w:p w14:paraId="3EE86B0A" w14:textId="77777777" w:rsidR="00FC0566" w:rsidRDefault="00FC0566">
      <w:pPr>
        <w:spacing w:line="100" w:lineRule="atLeast"/>
      </w:pPr>
    </w:p>
    <w:p w14:paraId="755F2E21" w14:textId="77777777" w:rsidR="00FC0566" w:rsidRDefault="00AA4549">
      <w:r>
        <w:t>Change testApp::setup() to load in those assets:</w:t>
      </w:r>
    </w:p>
    <w:p w14:paraId="5F799D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79B23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5BFA1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5FF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081A0804" w14:textId="77777777" w:rsidR="00FC0566" w:rsidRDefault="00AA4549">
      <w:pPr>
        <w:spacing w:line="100" w:lineRule="atLeast"/>
        <w:rPr>
          <w:rFonts w:eastAsia="Times New Roman" w:cs="Times New Roman"/>
        </w:rPr>
      </w:pPr>
      <w:r>
        <w:rPr>
          <w:rFonts w:eastAsia="Times New Roman" w:cs="Times New Roman"/>
        </w:rPr>
        <w:br/>
      </w:r>
    </w:p>
    <w:p w14:paraId="69B2269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start_screen.loadImage("start_screen.png");</w:t>
      </w:r>
    </w:p>
    <w:p w14:paraId="728058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end_screen.loadImage("end_screen.png");</w:t>
      </w:r>
    </w:p>
    <w:p w14:paraId="40DCD0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score_font.loadFont("Gota_Light.otf", 48);</w:t>
      </w:r>
    </w:p>
    <w:p w14:paraId="723C5DAB"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10E25745" w14:textId="77777777" w:rsidR="00FC0566" w:rsidRDefault="00AA4549">
      <w:r>
        <w:t>Draw them in the appropriate game states using</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start_screen.draw(0, 0);</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end_screen.draw(0, 0);</w:t>
      </w:r>
      <w:r>
        <w:t>.</w:t>
      </w:r>
    </w:p>
    <w:p w14:paraId="563AA624" w14:textId="77777777" w:rsidR="00FC0566" w:rsidRDefault="00FC0566">
      <w:pPr>
        <w:spacing w:line="100" w:lineRule="atLeast"/>
      </w:pPr>
    </w:p>
    <w:p w14:paraId="23049623" w14:textId="77777777" w:rsidR="00FC0566" w:rsidRDefault="00AA4549">
      <w:r>
        <w:t>Add in the last two functions:</w:t>
      </w:r>
    </w:p>
    <w:p w14:paraId="02007524" w14:textId="77777777" w:rsidR="00FC0566" w:rsidRDefault="00FC0566">
      <w:pPr>
        <w:spacing w:line="100" w:lineRule="atLeast"/>
      </w:pPr>
    </w:p>
    <w:p w14:paraId="669A90E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2B71D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testApp::draw_lives() {</w:t>
      </w:r>
    </w:p>
    <w:p w14:paraId="55E578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player_1.lives; i++) {</w:t>
      </w:r>
    </w:p>
    <w:p w14:paraId="5F5D9C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player_image.draw(ofGetWidth() - (i * player_image.width) - 100, 30);</w:t>
      </w:r>
    </w:p>
    <w:p w14:paraId="25440A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5885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5055B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99926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35A5B6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testApp::draw_score() {</w:t>
      </w:r>
    </w:p>
    <w:p w14:paraId="5C7123B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7B74A8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30, 72);</w:t>
      </w:r>
    </w:p>
    <w:p w14:paraId="45699D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FC5E6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 = score_font.stringWidth(ofToString(score));</w:t>
      </w:r>
    </w:p>
    <w:p w14:paraId="66322C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ofGetWidth()/2 - w/2, ofGetHeight()/2 + 100);</w:t>
      </w:r>
    </w:p>
    <w:p w14:paraId="2DF1EC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7DA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F191981" w14:textId="77777777" w:rsidR="00FC0566" w:rsidRDefault="00FC0566">
      <w:pPr>
        <w:spacing w:line="100" w:lineRule="atLeast"/>
      </w:pPr>
    </w:p>
    <w:p w14:paraId="30F45610" w14:textId="77777777" w:rsidR="00FC0566" w:rsidRDefault="00AA4549">
      <w:r>
        <w:t>By using stringWidth(), we can calculate the width of a string--handy for centering it.</w:t>
      </w:r>
    </w:p>
    <w:p w14:paraId="28966261" w14:textId="77777777" w:rsidR="00FC0566" w:rsidRDefault="00FC0566">
      <w:pPr>
        <w:spacing w:line="100" w:lineRule="atLeast"/>
      </w:pPr>
    </w:p>
    <w:p w14:paraId="2C48F06A" w14:textId="77777777" w:rsidR="00FC0566" w:rsidRDefault="00AA4549">
      <w:r>
        <w:t>All that’s left after that is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draw_lives();</w:t>
      </w:r>
      <w:r>
        <w:rPr>
          <w:rFonts w:ascii="Arial" w:eastAsia="Times New Roman" w:hAnsi="Arial" w:cs="Arial"/>
          <w:color w:val="000000"/>
          <w:sz w:val="23"/>
          <w:szCs w:val="23"/>
        </w:rPr>
        <w:t xml:space="preserve"> </w:t>
      </w:r>
      <w:r>
        <w:t>during the testApp::draw()’s game state, and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during the end state.</w:t>
      </w:r>
    </w:p>
    <w:p w14:paraId="053BEFCC" w14:textId="77777777" w:rsidR="00981CF3" w:rsidRDefault="00981CF3" w:rsidP="00981CF3"/>
    <w:p w14:paraId="676B1E0E" w14:textId="77777777" w:rsidR="00981CF3" w:rsidRDefault="00981CF3" w:rsidP="00981CF3">
      <w:r>
        <w:t>Congrats--you made a game!</w:t>
      </w:r>
    </w:p>
    <w:p w14:paraId="136CDABA" w14:textId="77777777" w:rsidR="00981CF3" w:rsidRDefault="00981CF3"/>
    <w:p w14:paraId="520FCAAA" w14:textId="77777777" w:rsidR="00AA4549" w:rsidRDefault="00AA4549"/>
    <w:p w14:paraId="18E61CD0" w14:textId="04737796" w:rsidR="00A017EC" w:rsidRDefault="00AA4549">
      <w:r>
        <w:lastRenderedPageBreak/>
        <w:tab/>
        <w:t xml:space="preserve">Now let’s add in the OSC functionality. We are going to set our application up to receive messages from </w:t>
      </w:r>
      <w:r w:rsidR="00981CF3">
        <w:t>our iPad and then make changes in real-time while our game is running to test an array of possible play scenarios.</w:t>
      </w:r>
      <w:r w:rsidR="001A04DD">
        <w:t xml:space="preserve"> Then we are going to give ourselves some visual feedback so we know what our current settings are. [NOTE THIS MIGHT BE THE MOMENT FOR A SETTINGS FILE</w:t>
      </w:r>
      <w:r w:rsidR="00147F4F">
        <w:t>]</w:t>
      </w:r>
      <w:r w:rsidR="00981CF3">
        <w:t xml:space="preserve"> As mentioned before, this can trump going into your application and making manual changes because you skip the need to recompile your game. This is something you can even do from an iphone while someone else plays your game on an iPad, completely saving the nee</w:t>
      </w:r>
      <w:r w:rsidR="00A017EC">
        <w:t>d for rebuilding out to device during testing</w:t>
      </w:r>
      <w:r w:rsidR="00147F4F">
        <w:t xml:space="preserve"> and allowing for a more fluid playtest</w:t>
      </w:r>
      <w:r w:rsidR="00A017EC">
        <w:t xml:space="preserve">. </w:t>
      </w:r>
    </w:p>
    <w:p w14:paraId="171A1D9A" w14:textId="5C32A42D" w:rsidR="00A017EC" w:rsidRPr="003D6643" w:rsidRDefault="00A017EC">
      <w:pPr>
        <w:rPr>
          <w:rFonts w:ascii="Times" w:hAnsi="Times" w:cs="Courier New"/>
        </w:rPr>
      </w:pPr>
      <w:r>
        <w:tab/>
        <w:t xml:space="preserve">To accomplish this we are going to create a new class that will contain our OSC functionality. </w:t>
      </w:r>
      <w:r w:rsidRPr="003D6643">
        <w:rPr>
          <w:rFonts w:ascii="Times" w:hAnsi="Times"/>
        </w:rPr>
        <w:t xml:space="preserve">Create a .cpp and .h file for this class now and name it </w:t>
      </w:r>
      <w:r w:rsidRPr="003D6643">
        <w:rPr>
          <w:rFonts w:ascii="Times" w:hAnsi="Times" w:cs="Courier New"/>
        </w:rPr>
        <w:t>LiveTesting</w:t>
      </w:r>
      <w:r w:rsidRPr="003D6643">
        <w:rPr>
          <w:rFonts w:ascii="Times" w:hAnsi="Times"/>
        </w:rPr>
        <w:t xml:space="preserve">. Open </w:t>
      </w:r>
      <w:r w:rsidRPr="003D6643">
        <w:rPr>
          <w:rFonts w:ascii="Times" w:hAnsi="Times" w:cs="Courier New"/>
        </w:rPr>
        <w:t>LiveTesting.h</w:t>
      </w:r>
    </w:p>
    <w:p w14:paraId="79418F5B" w14:textId="476ED79E" w:rsidR="000C5731" w:rsidRDefault="00A017EC">
      <w:r>
        <w:t>And let’s add the line to import the OSC at the top of your file after your preprocessor directives</w:t>
      </w:r>
      <w:r w:rsidR="003D6643">
        <w:t xml:space="preserve"> and also a line for using iostream for testing purposes</w:t>
      </w:r>
      <w:r>
        <w:t>.</w:t>
      </w:r>
      <w:r w:rsidR="003D6643">
        <w:t xml:space="preserve"> Add the following code: </w:t>
      </w:r>
    </w:p>
    <w:p w14:paraId="5D70B39D" w14:textId="77777777" w:rsidR="003D6643" w:rsidRDefault="003D6643" w:rsidP="003D6643">
      <w:r>
        <w:tab/>
      </w:r>
    </w:p>
    <w:p w14:paraId="47A775A9" w14:textId="77777777" w:rsidR="003D6643" w:rsidRDefault="003D6643" w:rsidP="003D6643">
      <w:pPr>
        <w:pStyle w:val="code1"/>
      </w:pPr>
      <w:r>
        <w:t>#include &lt;iostream&gt;</w:t>
      </w:r>
    </w:p>
    <w:p w14:paraId="7E59B63F" w14:textId="77777777" w:rsidR="003D6643" w:rsidRDefault="003D6643" w:rsidP="003D6643">
      <w:pPr>
        <w:pStyle w:val="code1"/>
      </w:pPr>
      <w:r>
        <w:t>#include "ofxOsc.h"</w:t>
      </w:r>
    </w:p>
    <w:p w14:paraId="39B2285F" w14:textId="77777777" w:rsidR="003D6643" w:rsidRDefault="003D6643"/>
    <w:p w14:paraId="1C569E5D" w14:textId="77777777" w:rsidR="00745E64" w:rsidRDefault="00745E64" w:rsidP="00745E64">
      <w:r>
        <w:tab/>
        <w:t>Next let’s set up all of our variables we are going to use to receive OSC data and map it to in game values. Add the following code into your class.</w:t>
      </w:r>
    </w:p>
    <w:p w14:paraId="0212E85D" w14:textId="77777777" w:rsidR="003D6643" w:rsidRDefault="003D6643" w:rsidP="00745E64"/>
    <w:p w14:paraId="54EF1860"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class LiveTesting</w:t>
      </w:r>
    </w:p>
    <w:p w14:paraId="7386EBC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1A10D18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public: </w:t>
      </w:r>
    </w:p>
    <w:p w14:paraId="124392A6"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LiveTesting();</w:t>
      </w:r>
    </w:p>
    <w:p w14:paraId="455D92EA" w14:textId="5AEFDA82"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r w:rsidR="00412B11">
        <w:rPr>
          <w:rFonts w:ascii="Courier New" w:eastAsia="Times New Roman" w:hAnsi="Courier New" w:cs="Courier New"/>
          <w:sz w:val="18"/>
          <w:szCs w:val="18"/>
        </w:rPr>
        <w:t xml:space="preserve">//a default c++ constructor  </w:t>
      </w:r>
    </w:p>
    <w:p w14:paraId="31DA0615" w14:textId="2725437F"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setup();</w:t>
      </w:r>
      <w:r w:rsidR="00412B11">
        <w:rPr>
          <w:rFonts w:ascii="Courier New" w:eastAsia="Times New Roman" w:hAnsi="Courier New" w:cs="Courier New"/>
          <w:sz w:val="18"/>
          <w:szCs w:val="18"/>
        </w:rPr>
        <w:tab/>
        <w:t>//for setup</w:t>
      </w:r>
    </w:p>
    <w:p w14:paraId="24095AEA" w14:textId="4A5482A8" w:rsidR="00C5147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update();</w:t>
      </w:r>
      <w:r w:rsidR="00412B11">
        <w:rPr>
          <w:rFonts w:ascii="Courier New" w:eastAsia="Times New Roman" w:hAnsi="Courier New" w:cs="Courier New"/>
          <w:sz w:val="18"/>
          <w:szCs w:val="18"/>
        </w:rPr>
        <w:t xml:space="preserve"> //for updating </w:t>
      </w:r>
    </w:p>
    <w:p w14:paraId="66F1D7D5" w14:textId="66F1EAC8" w:rsidR="00412B11" w:rsidRDefault="00412B11" w:rsidP="00745E64">
      <w:pPr>
        <w:rPr>
          <w:rFonts w:ascii="Courier New" w:eastAsia="Times New Roman" w:hAnsi="Courier New" w:cs="Courier New"/>
          <w:sz w:val="18"/>
          <w:szCs w:val="18"/>
        </w:rPr>
      </w:pPr>
      <w:r>
        <w:rPr>
          <w:rFonts w:ascii="Courier New" w:eastAsia="Times New Roman" w:hAnsi="Courier New" w:cs="Courier New"/>
          <w:sz w:val="18"/>
          <w:szCs w:val="18"/>
        </w:rPr>
        <w:tab/>
      </w:r>
    </w:p>
    <w:p w14:paraId="61E4231A"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ofxOscSender sender;</w:t>
      </w:r>
    </w:p>
    <w:p w14:paraId="58EA01BA" w14:textId="78C8F328" w:rsidR="00745E64" w:rsidRDefault="00745E64" w:rsidP="00DF1AD6">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//you can set up a sender!</w:t>
      </w:r>
      <w:r w:rsidR="00DF1AD6">
        <w:rPr>
          <w:rFonts w:ascii="Courier New" w:eastAsia="Times New Roman" w:hAnsi="Courier New" w:cs="Courier New"/>
          <w:sz w:val="18"/>
          <w:szCs w:val="18"/>
        </w:rPr>
        <w:t xml:space="preserve"> We are going to use this </w:t>
      </w:r>
      <w:r w:rsidR="002216E4">
        <w:rPr>
          <w:rFonts w:ascii="Courier New" w:eastAsia="Times New Roman" w:hAnsi="Courier New" w:cs="Courier New"/>
          <w:sz w:val="18"/>
          <w:szCs w:val="18"/>
        </w:rPr>
        <w:t xml:space="preserve">network </w:t>
      </w:r>
      <w:r w:rsidR="005E0612">
        <w:rPr>
          <w:rFonts w:ascii="Courier New" w:eastAsia="Times New Roman" w:hAnsi="Courier New" w:cs="Courier New"/>
          <w:sz w:val="18"/>
          <w:szCs w:val="18"/>
        </w:rPr>
        <w:t xml:space="preserve">connection </w:t>
      </w:r>
      <w:r w:rsidR="00DF1AD6">
        <w:rPr>
          <w:rFonts w:ascii="Courier New" w:eastAsia="Times New Roman" w:hAnsi="Courier New" w:cs="Courier New"/>
          <w:sz w:val="18"/>
          <w:szCs w:val="18"/>
        </w:rPr>
        <w:t xml:space="preserve">to </w:t>
      </w:r>
      <w:r w:rsidR="002216E4">
        <w:rPr>
          <w:rFonts w:ascii="Courier New" w:eastAsia="Times New Roman" w:hAnsi="Courier New" w:cs="Courier New"/>
          <w:sz w:val="18"/>
          <w:szCs w:val="18"/>
        </w:rPr>
        <w:t>give us some visual feedback of our current game values</w:t>
      </w:r>
      <w:r w:rsidR="00DF1AD6">
        <w:rPr>
          <w:rFonts w:ascii="Courier New" w:eastAsia="Times New Roman" w:hAnsi="Courier New" w:cs="Courier New"/>
          <w:sz w:val="18"/>
          <w:szCs w:val="18"/>
        </w:rPr>
        <w:t xml:space="preserve">. </w:t>
      </w:r>
      <w:r w:rsidR="00C51474">
        <w:rPr>
          <w:rFonts w:ascii="Courier New" w:eastAsia="Times New Roman" w:hAnsi="Courier New" w:cs="Courier New"/>
          <w:sz w:val="18"/>
          <w:szCs w:val="18"/>
        </w:rPr>
        <w:t xml:space="preserve"> </w:t>
      </w:r>
    </w:p>
    <w:p w14:paraId="1393B166" w14:textId="77777777" w:rsidR="00C51474" w:rsidRPr="00745E64" w:rsidRDefault="00C51474" w:rsidP="00745E64">
      <w:pPr>
        <w:rPr>
          <w:rFonts w:ascii="Courier New" w:eastAsia="Times New Roman" w:hAnsi="Courier New" w:cs="Courier New"/>
          <w:sz w:val="18"/>
          <w:szCs w:val="18"/>
        </w:rPr>
      </w:pPr>
    </w:p>
    <w:p w14:paraId="24511A62"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ofxOscReceiver receiver;</w:t>
      </w:r>
    </w:p>
    <w:p w14:paraId="566DE4F6" w14:textId="57C12B2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//this is the magic! This is </w:t>
      </w:r>
      <w:r w:rsidR="004F613E">
        <w:rPr>
          <w:rFonts w:ascii="Courier New" w:eastAsia="Times New Roman" w:hAnsi="Courier New" w:cs="Courier New"/>
          <w:sz w:val="18"/>
          <w:szCs w:val="18"/>
        </w:rPr>
        <w:t>the port on which</w:t>
      </w:r>
      <w:r w:rsidRPr="00745E64">
        <w:rPr>
          <w:rFonts w:ascii="Courier New" w:eastAsia="Times New Roman" w:hAnsi="Courier New" w:cs="Courier New"/>
          <w:sz w:val="18"/>
          <w:szCs w:val="18"/>
        </w:rPr>
        <w:t xml:space="preserve"> your game gets incoming data</w:t>
      </w:r>
      <w:r w:rsidR="002B4B66">
        <w:rPr>
          <w:rFonts w:ascii="Courier New" w:eastAsia="Times New Roman" w:hAnsi="Courier New" w:cs="Courier New"/>
          <w:sz w:val="18"/>
          <w:szCs w:val="18"/>
        </w:rPr>
        <w:t xml:space="preserve">. </w:t>
      </w:r>
    </w:p>
    <w:p w14:paraId="28A16983" w14:textId="77777777" w:rsidR="00660D82" w:rsidRPr="00745E64" w:rsidRDefault="00660D82" w:rsidP="00745E64">
      <w:pPr>
        <w:rPr>
          <w:rFonts w:ascii="Courier New" w:eastAsia="Times New Roman" w:hAnsi="Courier New" w:cs="Courier New"/>
          <w:sz w:val="18"/>
          <w:szCs w:val="18"/>
        </w:rPr>
      </w:pPr>
    </w:p>
    <w:p w14:paraId="50F59685"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ofxOscMessage m;</w:t>
      </w:r>
    </w:p>
    <w:p w14:paraId="789C4E65" w14:textId="5359811C" w:rsidR="00745E64" w:rsidRPr="00745E64" w:rsidRDefault="00C51474" w:rsidP="00745E64">
      <w:pPr>
        <w:rPr>
          <w:rFonts w:ascii="Courier New" w:eastAsia="Times New Roman" w:hAnsi="Courier New" w:cs="Courier New"/>
          <w:sz w:val="18"/>
          <w:szCs w:val="18"/>
        </w:rPr>
      </w:pPr>
      <w:r>
        <w:rPr>
          <w:rFonts w:ascii="Courier New" w:eastAsia="Times New Roman" w:hAnsi="Courier New" w:cs="Courier New"/>
          <w:sz w:val="18"/>
          <w:szCs w:val="18"/>
        </w:rPr>
        <w:t xml:space="preserve">    //this is the osc message your application</w:t>
      </w:r>
      <w:r w:rsidR="00745E64" w:rsidRPr="00745E64">
        <w:rPr>
          <w:rFonts w:ascii="Courier New" w:eastAsia="Times New Roman" w:hAnsi="Courier New" w:cs="Courier New"/>
          <w:sz w:val="18"/>
          <w:szCs w:val="18"/>
        </w:rPr>
        <w:t xml:space="preserve"> gets</w:t>
      </w:r>
      <w:r w:rsidR="00660D82">
        <w:rPr>
          <w:rFonts w:ascii="Courier New" w:eastAsia="Times New Roman" w:hAnsi="Courier New" w:cs="Courier New"/>
          <w:sz w:val="18"/>
          <w:szCs w:val="18"/>
        </w:rPr>
        <w:t xml:space="preserve"> from your device</w:t>
      </w:r>
      <w:r w:rsidR="00745E64" w:rsidRPr="00745E64">
        <w:rPr>
          <w:rFonts w:ascii="Courier New" w:eastAsia="Times New Roman" w:hAnsi="Courier New" w:cs="Courier New"/>
          <w:sz w:val="18"/>
          <w:szCs w:val="18"/>
        </w:rPr>
        <w:t>.</w:t>
      </w:r>
    </w:p>
    <w:p w14:paraId="1F786FF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7D3D9013" w14:textId="77777777" w:rsidR="00DF1AD6"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04B70B14" w14:textId="69EA43D0" w:rsidR="00DF1AD6" w:rsidRPr="00DF1AD6" w:rsidRDefault="00DF1AD6" w:rsidP="00DF1AD6">
      <w:pPr>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DF1AD6">
        <w:rPr>
          <w:rFonts w:ascii="Courier New" w:eastAsia="Times New Roman" w:hAnsi="Courier New" w:cs="Courier New"/>
          <w:sz w:val="18"/>
          <w:szCs w:val="18"/>
        </w:rPr>
        <w:t>//these are the values we will be tweeking during testing</w:t>
      </w:r>
    </w:p>
    <w:p w14:paraId="65CC50AF" w14:textId="7D30A048" w:rsidR="00745E64" w:rsidRPr="003D6643" w:rsidRDefault="00745E64" w:rsidP="003D6643">
      <w:pPr>
        <w:pStyle w:val="code1"/>
      </w:pPr>
      <w:r w:rsidRPr="003D6643">
        <w:t xml:space="preserve">    float max_enemy_amplitude;</w:t>
      </w:r>
      <w:r w:rsidR="00412B11" w:rsidRPr="003D6643">
        <w:t xml:space="preserve"> </w:t>
      </w:r>
    </w:p>
    <w:p w14:paraId="6A4037F1" w14:textId="77777777" w:rsidR="00745E64" w:rsidRPr="003D6643" w:rsidRDefault="00745E64" w:rsidP="003D6643">
      <w:pPr>
        <w:pStyle w:val="code1"/>
      </w:pPr>
      <w:r w:rsidRPr="003D6643">
        <w:t xml:space="preserve">    int interval_time;</w:t>
      </w:r>
    </w:p>
    <w:p w14:paraId="3CAF07BF" w14:textId="77777777" w:rsidR="00745E64" w:rsidRPr="003D6643" w:rsidRDefault="00745E64" w:rsidP="003D6643">
      <w:pPr>
        <w:pStyle w:val="code1"/>
      </w:pPr>
      <w:r w:rsidRPr="003D6643">
        <w:t xml:space="preserve">    float max_enemy_shoot_interval;</w:t>
      </w:r>
    </w:p>
    <w:p w14:paraId="21C8F325" w14:textId="77777777" w:rsidR="00745E64" w:rsidRPr="003D6643" w:rsidRDefault="00745E64" w:rsidP="003D6643">
      <w:pPr>
        <w:pStyle w:val="code1"/>
      </w:pPr>
      <w:r w:rsidRPr="003D6643">
        <w:t xml:space="preserve">    bool triggerBonus; </w:t>
      </w:r>
    </w:p>
    <w:p w14:paraId="3524943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4E3E3280" w14:textId="7777777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6A2A977A" w14:textId="77777777" w:rsidR="003D6643" w:rsidRDefault="003D6643" w:rsidP="00745E64">
      <w:pPr>
        <w:rPr>
          <w:rFonts w:eastAsia="Times New Roman" w:cs="Times New Roman"/>
        </w:rPr>
      </w:pPr>
    </w:p>
    <w:p w14:paraId="10D8DA17" w14:textId="77777777" w:rsidR="009549D4" w:rsidRDefault="003D6643" w:rsidP="00745E64">
      <w:pPr>
        <w:rPr>
          <w:rFonts w:eastAsia="Times New Roman" w:cs="Times New Roman"/>
        </w:rPr>
      </w:pPr>
      <w:r>
        <w:rPr>
          <w:rFonts w:eastAsia="Times New Roman" w:cs="Times New Roman"/>
        </w:rPr>
        <w:t xml:space="preserve">Now let’s jump over to the LiveTesting.cpp file. </w:t>
      </w:r>
      <w:r w:rsidR="00283111">
        <w:rPr>
          <w:rFonts w:eastAsia="Times New Roman" w:cs="Times New Roman"/>
        </w:rPr>
        <w:t xml:space="preserve">In this file we are going to </w:t>
      </w:r>
      <w:r w:rsidR="00BC5FBF">
        <w:rPr>
          <w:rFonts w:eastAsia="Times New Roman" w:cs="Times New Roman"/>
        </w:rPr>
        <w:t>set up our network address and the ports we are sending and receiving</w:t>
      </w:r>
      <w:r w:rsidR="00C411E8">
        <w:rPr>
          <w:rFonts w:eastAsia="Times New Roman" w:cs="Times New Roman"/>
        </w:rPr>
        <w:t xml:space="preserve"> data on as the first order of business. </w:t>
      </w:r>
      <w:r w:rsidR="001A01CE">
        <w:rPr>
          <w:rFonts w:eastAsia="Times New Roman" w:cs="Times New Roman"/>
        </w:rPr>
        <w:t>However to go any further we are going to need to do some housekeeping and install additional software.</w:t>
      </w:r>
      <w:r w:rsidR="00E45B62">
        <w:rPr>
          <w:rFonts w:eastAsia="Times New Roman" w:cs="Times New Roman"/>
        </w:rPr>
        <w:t xml:space="preserve"> For OSC to work it will need a local wifi network to send the messages across. Note, this tactic </w:t>
      </w:r>
      <w:r w:rsidR="001F108D">
        <w:rPr>
          <w:rFonts w:eastAsia="Times New Roman" w:cs="Times New Roman"/>
        </w:rPr>
        <w:t xml:space="preserve">may not </w:t>
      </w:r>
      <w:r w:rsidR="00E45B62">
        <w:rPr>
          <w:rFonts w:eastAsia="Times New Roman" w:cs="Times New Roman"/>
        </w:rPr>
        <w:t xml:space="preserve">work for a network outside of </w:t>
      </w:r>
      <w:r w:rsidR="001F108D">
        <w:rPr>
          <w:rFonts w:eastAsia="Times New Roman" w:cs="Times New Roman"/>
        </w:rPr>
        <w:t>your</w:t>
      </w:r>
      <w:r w:rsidR="00E45B62">
        <w:rPr>
          <w:rFonts w:eastAsia="Times New Roman" w:cs="Times New Roman"/>
        </w:rPr>
        <w:t xml:space="preserve"> own because often a sysadmin will stop this kind of traffic from being transmitted on a very public network. </w:t>
      </w:r>
      <w:r w:rsidR="001F108D">
        <w:rPr>
          <w:rFonts w:eastAsia="Times New Roman" w:cs="Times New Roman"/>
        </w:rPr>
        <w:t xml:space="preserve">We suggest brining an </w:t>
      </w:r>
      <w:r w:rsidR="00E45B62">
        <w:rPr>
          <w:rFonts w:eastAsia="Times New Roman" w:cs="Times New Roman"/>
        </w:rPr>
        <w:t>Airport Express</w:t>
      </w:r>
      <w:r w:rsidR="001F108D">
        <w:rPr>
          <w:rFonts w:eastAsia="Times New Roman" w:cs="Times New Roman"/>
        </w:rPr>
        <w:t xml:space="preserve"> or similar</w:t>
      </w:r>
      <w:r w:rsidR="00E45B62">
        <w:rPr>
          <w:rFonts w:eastAsia="Times New Roman" w:cs="Times New Roman"/>
        </w:rPr>
        <w:t xml:space="preserve"> with </w:t>
      </w:r>
      <w:r w:rsidR="001F108D">
        <w:rPr>
          <w:rFonts w:eastAsia="Times New Roman" w:cs="Times New Roman"/>
        </w:rPr>
        <w:t xml:space="preserve">you </w:t>
      </w:r>
      <w:r w:rsidR="00E45B62">
        <w:rPr>
          <w:rFonts w:eastAsia="Times New Roman" w:cs="Times New Roman"/>
        </w:rPr>
        <w:t xml:space="preserve">so </w:t>
      </w:r>
      <w:r w:rsidR="001F108D">
        <w:rPr>
          <w:rFonts w:eastAsia="Times New Roman" w:cs="Times New Roman"/>
        </w:rPr>
        <w:t>you</w:t>
      </w:r>
      <w:r w:rsidR="00E45B62">
        <w:rPr>
          <w:rFonts w:eastAsia="Times New Roman" w:cs="Times New Roman"/>
        </w:rPr>
        <w:t xml:space="preserve"> can quickly and </w:t>
      </w:r>
      <w:r w:rsidR="001F108D">
        <w:rPr>
          <w:rFonts w:eastAsia="Times New Roman" w:cs="Times New Roman"/>
        </w:rPr>
        <w:t xml:space="preserve">wirelessly </w:t>
      </w:r>
      <w:r w:rsidR="00E45B62">
        <w:rPr>
          <w:rFonts w:eastAsia="Times New Roman" w:cs="Times New Roman"/>
        </w:rPr>
        <w:t xml:space="preserve">establish a local network for playtesting. </w:t>
      </w:r>
    </w:p>
    <w:p w14:paraId="516C5924" w14:textId="77777777" w:rsidR="009549D4" w:rsidRDefault="009549D4" w:rsidP="00745E64">
      <w:pPr>
        <w:rPr>
          <w:rFonts w:eastAsia="Times New Roman" w:cs="Times New Roman"/>
        </w:rPr>
      </w:pPr>
    </w:p>
    <w:p w14:paraId="25365E16" w14:textId="6A3369BD" w:rsidR="001A01CE" w:rsidRDefault="001A01CE" w:rsidP="00745E64">
      <w:pPr>
        <w:rPr>
          <w:rFonts w:eastAsia="Times New Roman" w:cs="Times New Roman"/>
        </w:rPr>
      </w:pPr>
      <w:r>
        <w:rPr>
          <w:rFonts w:eastAsia="Times New Roman" w:cs="Times New Roman"/>
        </w:rPr>
        <w:t xml:space="preserve">For the purpose of this chapter and to allow us to create an experience that will work on both Android and iOS we are going to use a piece of software called TouchOSC from this URL: </w:t>
      </w:r>
      <w:hyperlink r:id="rId9" w:history="1">
        <w:r w:rsidRPr="00D7287A">
          <w:rPr>
            <w:rStyle w:val="Hyperlink"/>
            <w:rFonts w:eastAsia="Times New Roman" w:cs="Times New Roman"/>
          </w:rPr>
          <w:t>http://hexler.net/software/touchosc</w:t>
        </w:r>
      </w:hyperlink>
    </w:p>
    <w:p w14:paraId="23002F01" w14:textId="74302257" w:rsidR="007E4635" w:rsidRDefault="001A01CE">
      <w:pPr>
        <w:rPr>
          <w:rFonts w:eastAsia="Times New Roman" w:cs="Times New Roman"/>
        </w:rPr>
      </w:pPr>
      <w:r>
        <w:rPr>
          <w:rFonts w:eastAsia="Times New Roman" w:cs="Times New Roman"/>
        </w:rPr>
        <w:t xml:space="preserve">The desktop software is free however the matching software for your device will be $4.99. As a mater of principle, we endorse building your own tools and you could easily build a second oF project to be your OSC sender and receiver on your mobile device. With that said, nothing beats TouchOSC for speed, ease of use and complete, platform independent flexibility. If you are someone who often moves between an iOS and Android device on both Windows and Mac, this tool will become indispensible to you. As a games designer it </w:t>
      </w:r>
      <w:r w:rsidR="009549D4">
        <w:rPr>
          <w:rFonts w:eastAsia="Times New Roman" w:cs="Times New Roman"/>
        </w:rPr>
        <w:t xml:space="preserve">can open up possibilities </w:t>
      </w:r>
      <w:r>
        <w:rPr>
          <w:rFonts w:eastAsia="Times New Roman" w:cs="Times New Roman"/>
        </w:rPr>
        <w:t xml:space="preserve">like </w:t>
      </w:r>
      <w:r w:rsidR="009549D4">
        <w:rPr>
          <w:rFonts w:eastAsia="Times New Roman" w:cs="Times New Roman"/>
        </w:rPr>
        <w:t>changing</w:t>
      </w:r>
      <w:r>
        <w:rPr>
          <w:rFonts w:eastAsia="Times New Roman" w:cs="Times New Roman"/>
        </w:rPr>
        <w:t xml:space="preserve"> </w:t>
      </w:r>
      <w:r w:rsidR="009549D4">
        <w:rPr>
          <w:rFonts w:eastAsia="Times New Roman" w:cs="Times New Roman"/>
        </w:rPr>
        <w:t>levels on the fly, updating game variables</w:t>
      </w:r>
      <w:r>
        <w:rPr>
          <w:rFonts w:eastAsia="Times New Roman" w:cs="Times New Roman"/>
        </w:rPr>
        <w:t>, adjust</w:t>
      </w:r>
      <w:r w:rsidR="009549D4">
        <w:rPr>
          <w:rFonts w:eastAsia="Times New Roman" w:cs="Times New Roman"/>
        </w:rPr>
        <w:t>ing</w:t>
      </w:r>
      <w:r>
        <w:rPr>
          <w:rFonts w:eastAsia="Times New Roman" w:cs="Times New Roman"/>
        </w:rPr>
        <w:t xml:space="preserve"> for p</w:t>
      </w:r>
      <w:r w:rsidR="00AA3365">
        <w:rPr>
          <w:rFonts w:eastAsia="Times New Roman" w:cs="Times New Roman"/>
        </w:rPr>
        <w:t>layer feedback and add</w:t>
      </w:r>
      <w:r w:rsidR="009549D4">
        <w:rPr>
          <w:rFonts w:eastAsia="Times New Roman" w:cs="Times New Roman"/>
        </w:rPr>
        <w:t>ing</w:t>
      </w:r>
      <w:r w:rsidR="00885CFD">
        <w:rPr>
          <w:rFonts w:eastAsia="Times New Roman" w:cs="Times New Roman"/>
        </w:rPr>
        <w:t xml:space="preserve"> new features into and taking </w:t>
      </w:r>
      <w:r w:rsidR="00AA3365">
        <w:rPr>
          <w:rFonts w:eastAsia="Times New Roman" w:cs="Times New Roman"/>
        </w:rPr>
        <w:t xml:space="preserve">them out of </w:t>
      </w:r>
      <w:r w:rsidR="009549D4">
        <w:rPr>
          <w:rFonts w:eastAsia="Times New Roman" w:cs="Times New Roman"/>
        </w:rPr>
        <w:t>your</w:t>
      </w:r>
      <w:r w:rsidR="00AA3365">
        <w:rPr>
          <w:rFonts w:eastAsia="Times New Roman" w:cs="Times New Roman"/>
        </w:rPr>
        <w:t xml:space="preserve"> game as it’s running. We highly endorse using it and support the continued advancement of the tool. You can also use it with music production tools like Ableton Live and it comes with great presets for things like DJing and mixing music live.  </w:t>
      </w:r>
      <w:r w:rsidR="007E4635">
        <w:rPr>
          <w:rFonts w:eastAsia="Times New Roman" w:cs="Times New Roman"/>
        </w:rPr>
        <w:t>Go to the app store of your device and purchase the mobile version now if you would like to continue</w:t>
      </w:r>
      <w:r w:rsidR="006B3E09">
        <w:rPr>
          <w:rFonts w:eastAsia="Times New Roman" w:cs="Times New Roman"/>
        </w:rPr>
        <w:t xml:space="preserve"> down this route</w:t>
      </w:r>
      <w:r w:rsidR="007E4635">
        <w:rPr>
          <w:rFonts w:eastAsia="Times New Roman" w:cs="Times New Roman"/>
        </w:rPr>
        <w:t xml:space="preserve">. </w:t>
      </w:r>
    </w:p>
    <w:p w14:paraId="3564F4B4" w14:textId="7D0C7FD8" w:rsidR="00C95B7E" w:rsidRDefault="00C95B7E">
      <w:pPr>
        <w:rPr>
          <w:rFonts w:eastAsia="Times New Roman" w:cs="Times New Roman"/>
        </w:rPr>
      </w:pPr>
      <w:r>
        <w:rPr>
          <w:rFonts w:eastAsia="Times New Roman" w:cs="Times New Roman"/>
        </w:rPr>
        <w:tab/>
      </w:r>
    </w:p>
    <w:p w14:paraId="742395E6" w14:textId="701B621E" w:rsidR="007E4635" w:rsidRDefault="00C95B7E">
      <w:pPr>
        <w:rPr>
          <w:rFonts w:eastAsia="Times New Roman" w:cs="Times New Roman"/>
        </w:rPr>
      </w:pPr>
      <w:r>
        <w:rPr>
          <w:rFonts w:eastAsia="Times New Roman" w:cs="Times New Roman"/>
        </w:rPr>
        <w:tab/>
        <w:t xml:space="preserve">After we get all of the tools downloaded and installed. </w:t>
      </w:r>
      <w:r w:rsidR="00CB4984">
        <w:rPr>
          <w:rFonts w:eastAsia="Times New Roman" w:cs="Times New Roman"/>
        </w:rPr>
        <w:t xml:space="preserve">Let’s start setting everything up. You are going to need two bits of information. You are going to need to know the </w:t>
      </w:r>
      <w:r w:rsidR="004D3DA8">
        <w:rPr>
          <w:rFonts w:eastAsia="Times New Roman" w:cs="Times New Roman"/>
        </w:rPr>
        <w:t>IP</w:t>
      </w:r>
      <w:r w:rsidR="00CB4984">
        <w:rPr>
          <w:rFonts w:eastAsia="Times New Roman" w:cs="Times New Roman"/>
        </w:rPr>
        <w:t xml:space="preserve"> address of your computer and</w:t>
      </w:r>
      <w:r w:rsidR="004D3DA8">
        <w:rPr>
          <w:rFonts w:eastAsia="Times New Roman" w:cs="Times New Roman"/>
        </w:rPr>
        <w:t xml:space="preserve"> the ip address of your laptop. If you are on a mac, just open up your System Preferences. Go to the Network setting and click on your wifi connection in the left </w:t>
      </w:r>
      <w:r w:rsidR="00885CFD">
        <w:rPr>
          <w:rFonts w:eastAsia="Times New Roman" w:cs="Times New Roman"/>
        </w:rPr>
        <w:t>sidebar</w:t>
      </w:r>
      <w:r w:rsidR="004D3DA8">
        <w:rPr>
          <w:rFonts w:eastAsia="Times New Roman" w:cs="Times New Roman"/>
        </w:rPr>
        <w:t>. On the right side it will display your IP address. You can also get this setting by opening up Terminal and entering in the</w:t>
      </w:r>
      <w:r w:rsidR="000345B2">
        <w:rPr>
          <w:rFonts w:eastAsia="Times New Roman" w:cs="Times New Roman"/>
        </w:rPr>
        <w:t xml:space="preserve"> command ifconfig</w:t>
      </w:r>
      <w:r w:rsidR="004D3DA8">
        <w:rPr>
          <w:rFonts w:eastAsia="Times New Roman" w:cs="Times New Roman"/>
        </w:rPr>
        <w:t xml:space="preserve">. </w:t>
      </w:r>
      <w:r w:rsidR="000345B2">
        <w:rPr>
          <w:rFonts w:eastAsia="Times New Roman" w:cs="Times New Roman"/>
        </w:rPr>
        <w:t>Terminal will</w:t>
      </w:r>
      <w:r w:rsidR="004D3DA8">
        <w:rPr>
          <w:rFonts w:eastAsia="Times New Roman" w:cs="Times New Roman"/>
        </w:rPr>
        <w:t xml:space="preserve"> list </w:t>
      </w:r>
      <w:r w:rsidR="000345B2">
        <w:rPr>
          <w:rFonts w:eastAsia="Times New Roman" w:cs="Times New Roman"/>
        </w:rPr>
        <w:t>of every network</w:t>
      </w:r>
      <w:r w:rsidR="004D3DA8">
        <w:rPr>
          <w:rFonts w:eastAsia="Times New Roman" w:cs="Times New Roman"/>
        </w:rPr>
        <w:t xml:space="preserve"> that’s a possible connection for your machi</w:t>
      </w:r>
      <w:r w:rsidR="000345B2">
        <w:rPr>
          <w:rFonts w:eastAsia="Times New Roman" w:cs="Times New Roman"/>
        </w:rPr>
        <w:t xml:space="preserve">ne from the past, even if it’s </w:t>
      </w:r>
      <w:r w:rsidR="004D3DA8">
        <w:rPr>
          <w:rFonts w:eastAsia="Times New Roman" w:cs="Times New Roman"/>
        </w:rPr>
        <w:t>not currently active.</w:t>
      </w:r>
      <w:r w:rsidR="000345B2">
        <w:rPr>
          <w:rFonts w:eastAsia="Times New Roman" w:cs="Times New Roman"/>
        </w:rPr>
        <w:t xml:space="preserve"> For example, if you have ever connected your phone, it will be in the list with some flag and listed as inactive.</w:t>
      </w:r>
      <w:r w:rsidR="004D3DA8">
        <w:rPr>
          <w:rFonts w:eastAsia="Times New Roman" w:cs="Times New Roman"/>
        </w:rPr>
        <w:t xml:space="preserve"> </w:t>
      </w:r>
      <w:r w:rsidR="000345B2">
        <w:rPr>
          <w:rFonts w:eastAsia="Times New Roman" w:cs="Times New Roman"/>
        </w:rPr>
        <w:t xml:space="preserve">Look for the connection that’s currently active. It will look something like this: </w:t>
      </w:r>
    </w:p>
    <w:p w14:paraId="02A4AC08" w14:textId="77777777" w:rsidR="000345B2" w:rsidRDefault="000345B2">
      <w:pPr>
        <w:rPr>
          <w:rFonts w:eastAsia="Times New Roman" w:cs="Times New Roman"/>
        </w:rPr>
      </w:pPr>
    </w:p>
    <w:p w14:paraId="239A390F" w14:textId="77777777" w:rsidR="000345B2" w:rsidRPr="000345B2" w:rsidRDefault="000345B2" w:rsidP="000345B2">
      <w:pPr>
        <w:pStyle w:val="code1"/>
      </w:pPr>
      <w:r w:rsidRPr="000345B2">
        <w:t>en1: flags=8863&lt;UP,BROADCAST,SMART,RUNNING,SIMPLEX,MULTICAST&gt; mtu 1500</w:t>
      </w:r>
    </w:p>
    <w:p w14:paraId="6E8BBB1B" w14:textId="77777777" w:rsidR="000345B2" w:rsidRPr="000345B2" w:rsidRDefault="000345B2" w:rsidP="000345B2">
      <w:pPr>
        <w:pStyle w:val="code1"/>
      </w:pPr>
      <w:r w:rsidRPr="000345B2">
        <w:tab/>
        <w:t xml:space="preserve">ether 60:33:4b:12:e5:3b </w:t>
      </w:r>
    </w:p>
    <w:p w14:paraId="0195DFAB" w14:textId="77777777" w:rsidR="000345B2" w:rsidRPr="000345B2" w:rsidRDefault="000345B2" w:rsidP="000345B2">
      <w:pPr>
        <w:pStyle w:val="code1"/>
      </w:pPr>
      <w:r w:rsidRPr="000345B2">
        <w:tab/>
        <w:t xml:space="preserve">inet6 fe80::6233:4bff:fe12:e53b%en1 prefixlen 64 scopeid 0x5 </w:t>
      </w:r>
    </w:p>
    <w:p w14:paraId="6DB2431D" w14:textId="77777777" w:rsidR="000345B2" w:rsidRPr="000345B2" w:rsidRDefault="000345B2" w:rsidP="000345B2">
      <w:pPr>
        <w:pStyle w:val="code1"/>
      </w:pPr>
      <w:r w:rsidRPr="000345B2">
        <w:tab/>
        <w:t>inet 192.168.0.5 netmask 0xffffff00 broadcast 192.168.0.255</w:t>
      </w:r>
    </w:p>
    <w:p w14:paraId="6AC59EE1" w14:textId="77777777" w:rsidR="000345B2" w:rsidRPr="000345B2" w:rsidRDefault="000345B2" w:rsidP="000345B2">
      <w:pPr>
        <w:pStyle w:val="code1"/>
      </w:pPr>
      <w:r w:rsidRPr="000345B2">
        <w:tab/>
        <w:t>media: autoselect</w:t>
      </w:r>
    </w:p>
    <w:p w14:paraId="797726AC" w14:textId="3A6CFFF8" w:rsidR="000345B2" w:rsidRDefault="000345B2" w:rsidP="000345B2">
      <w:pPr>
        <w:pStyle w:val="code1"/>
      </w:pPr>
      <w:r w:rsidRPr="000345B2">
        <w:tab/>
        <w:t>status: active</w:t>
      </w:r>
    </w:p>
    <w:p w14:paraId="268A61A8" w14:textId="77777777" w:rsidR="007E4635" w:rsidRDefault="007E4635">
      <w:pPr>
        <w:rPr>
          <w:rFonts w:eastAsia="Times New Roman" w:cs="Times New Roman"/>
        </w:rPr>
      </w:pPr>
    </w:p>
    <w:p w14:paraId="2AEE1E68" w14:textId="4DAAA92E" w:rsidR="00AA3365" w:rsidRDefault="000345B2">
      <w:pPr>
        <w:rPr>
          <w:rFonts w:eastAsia="Times New Roman" w:cs="Times New Roman"/>
        </w:rPr>
      </w:pPr>
      <w:r>
        <w:rPr>
          <w:rFonts w:eastAsia="Times New Roman" w:cs="Times New Roman"/>
        </w:rPr>
        <w:t xml:space="preserve">The inet address is your current IP. </w:t>
      </w:r>
    </w:p>
    <w:p w14:paraId="7281B028" w14:textId="38780F91" w:rsidR="000345B2" w:rsidRDefault="000345B2">
      <w:pPr>
        <w:rPr>
          <w:rFonts w:eastAsia="Times New Roman" w:cs="Times New Roman"/>
        </w:rPr>
      </w:pPr>
      <w:r>
        <w:rPr>
          <w:rFonts w:eastAsia="Times New Roman" w:cs="Times New Roman"/>
        </w:rPr>
        <w:t xml:space="preserve">On windows, open the charms bar. In search type cmd and open the command prompt. Type in ipconfig. This information is much clearer than the data dump from terminal. The connected listed as your Wireless LAM adapter Wi-Fi will list your current IPV4 address. This is your IP address. </w:t>
      </w:r>
      <w:r w:rsidR="007F3D00">
        <w:rPr>
          <w:rFonts w:eastAsia="Times New Roman" w:cs="Times New Roman"/>
        </w:rPr>
        <w:t xml:space="preserve">Finally, obtain your mobile device’s IP address as well from your device settings. </w:t>
      </w:r>
    </w:p>
    <w:p w14:paraId="3A0049D8" w14:textId="77777777" w:rsidR="00024592" w:rsidRDefault="00024592">
      <w:pPr>
        <w:rPr>
          <w:rFonts w:eastAsia="Times New Roman" w:cs="Times New Roman"/>
        </w:rPr>
      </w:pPr>
    </w:p>
    <w:p w14:paraId="0C7D3856" w14:textId="5B43AB18" w:rsidR="00F02B33" w:rsidRDefault="00024592">
      <w:pPr>
        <w:rPr>
          <w:rFonts w:eastAsia="Times New Roman" w:cs="Times New Roman"/>
        </w:rPr>
      </w:pPr>
      <w:r>
        <w:rPr>
          <w:rFonts w:eastAsia="Times New Roman" w:cs="Times New Roman"/>
        </w:rPr>
        <w:t xml:space="preserve">Now we are ready to go back to our programming IDE. </w:t>
      </w:r>
      <w:r w:rsidR="00746AA3">
        <w:rPr>
          <w:rFonts w:eastAsia="Times New Roman" w:cs="Times New Roman"/>
        </w:rPr>
        <w:t>Open up LiveTesting.cpp</w:t>
      </w:r>
    </w:p>
    <w:p w14:paraId="5D6D2082" w14:textId="3D6A968C" w:rsidR="007F3D00" w:rsidRDefault="007F3D00">
      <w:pPr>
        <w:rPr>
          <w:rFonts w:eastAsia="Times New Roman" w:cs="Times New Roman"/>
        </w:rPr>
      </w:pPr>
      <w:r>
        <w:rPr>
          <w:rFonts w:eastAsia="Times New Roman" w:cs="Times New Roman"/>
        </w:rPr>
        <w:t>In our default constructor, we will now set up our game to send and receive values over the network. To do this</w:t>
      </w:r>
      <w:r w:rsidR="00F617EF">
        <w:rPr>
          <w:rFonts w:eastAsia="Times New Roman" w:cs="Times New Roman"/>
        </w:rPr>
        <w:t xml:space="preserve"> we will need to know which Ip address and port on our device we will send to</w:t>
      </w:r>
      <w:r w:rsidR="00203615">
        <w:rPr>
          <w:rFonts w:eastAsia="Times New Roman" w:cs="Times New Roman"/>
        </w:rPr>
        <w:t xml:space="preserve"> as well as set up a port on our local computer’s network to receive incoming data. </w:t>
      </w:r>
      <w:r w:rsidR="006C367A">
        <w:rPr>
          <w:rFonts w:eastAsia="Times New Roman" w:cs="Times New Roman"/>
        </w:rPr>
        <w:t xml:space="preserve">Your computer will have only one IP address but it can send and receive data on thousands of ports. While we aren’t going too deep into ports there, you can think of the IP address like a boat pier. Lots of boats can be docked at a single pier. This is no different. Your ports are your docks and your IP address is your pier. You can think of the data like the people departing and arriving. </w:t>
      </w:r>
      <w:r w:rsidR="0061167A">
        <w:rPr>
          <w:rFonts w:eastAsia="Times New Roman" w:cs="Times New Roman"/>
        </w:rPr>
        <w:t xml:space="preserve">You’ll need a separate port for each activity in this scenario. </w:t>
      </w:r>
      <w:r w:rsidR="005F27CB">
        <w:rPr>
          <w:rFonts w:eastAsia="Times New Roman" w:cs="Times New Roman"/>
        </w:rPr>
        <w:t xml:space="preserve">By and large if a port isn’t used by your operating system, you can send and receive data there. In this case we are going to use 8000 and 8001. </w:t>
      </w:r>
      <w:r w:rsidR="003A0D71">
        <w:rPr>
          <w:rFonts w:eastAsia="Times New Roman" w:cs="Times New Roman"/>
        </w:rPr>
        <w:t xml:space="preserve">The final thing we will establish </w:t>
      </w:r>
      <w:r w:rsidR="00700AB2">
        <w:rPr>
          <w:rFonts w:eastAsia="Times New Roman" w:cs="Times New Roman"/>
        </w:rPr>
        <w:t xml:space="preserve">is the </w:t>
      </w:r>
      <w:r w:rsidR="00700AB2" w:rsidRPr="00700AB2">
        <w:rPr>
          <w:rFonts w:eastAsia="Times New Roman" w:cs="Times New Roman"/>
        </w:rPr>
        <w:t>Address Pattern</w:t>
      </w:r>
      <w:r w:rsidR="00700AB2" w:rsidRPr="00700AB2">
        <w:rPr>
          <w:rFonts w:eastAsia="Times New Roman" w:cs="Times New Roman"/>
          <w:b/>
        </w:rPr>
        <w:t xml:space="preserve">. </w:t>
      </w:r>
      <w:r w:rsidR="00700AB2">
        <w:rPr>
          <w:rFonts w:eastAsia="Times New Roman" w:cs="Times New Roman"/>
        </w:rPr>
        <w:t xml:space="preserve">It will look like a file path and it will allow us </w:t>
      </w:r>
      <w:r w:rsidR="00305202">
        <w:rPr>
          <w:rFonts w:eastAsia="Times New Roman" w:cs="Times New Roman"/>
        </w:rPr>
        <w:t xml:space="preserve">to specify the address pattern match our </w:t>
      </w:r>
      <w:r w:rsidR="007C2139">
        <w:rPr>
          <w:rFonts w:eastAsia="Times New Roman" w:cs="Times New Roman"/>
        </w:rPr>
        <w:t>messages</w:t>
      </w:r>
      <w:r w:rsidR="00305202">
        <w:rPr>
          <w:rFonts w:eastAsia="Times New Roman" w:cs="Times New Roman"/>
        </w:rPr>
        <w:t xml:space="preserve"> to their right </w:t>
      </w:r>
      <w:r w:rsidR="007C2139">
        <w:rPr>
          <w:rFonts w:eastAsia="Times New Roman" w:cs="Times New Roman"/>
        </w:rPr>
        <w:t>values</w:t>
      </w:r>
      <w:r w:rsidR="00305202">
        <w:rPr>
          <w:rFonts w:eastAsia="Times New Roman" w:cs="Times New Roman"/>
        </w:rPr>
        <w:t xml:space="preserve">. </w:t>
      </w:r>
      <w:r w:rsidR="00626DAF">
        <w:rPr>
          <w:rFonts w:eastAsia="Times New Roman" w:cs="Times New Roman"/>
        </w:rPr>
        <w:t xml:space="preserve">Add this code: </w:t>
      </w:r>
    </w:p>
    <w:p w14:paraId="2B0D6F11" w14:textId="77777777" w:rsidR="00626DAF" w:rsidRDefault="00626DAF">
      <w:pPr>
        <w:rPr>
          <w:rFonts w:eastAsia="Times New Roman" w:cs="Times New Roman"/>
        </w:rPr>
      </w:pPr>
    </w:p>
    <w:p w14:paraId="4F0AD8A4" w14:textId="77777777" w:rsidR="00626DAF" w:rsidRPr="00626DAF" w:rsidRDefault="00626DAF" w:rsidP="00626DAF">
      <w:pPr>
        <w:rPr>
          <w:rFonts w:eastAsia="Times New Roman" w:cs="Times New Roman"/>
        </w:rPr>
      </w:pPr>
    </w:p>
    <w:p w14:paraId="6E25DC20" w14:textId="77777777" w:rsidR="00626DAF" w:rsidRPr="00626DAF" w:rsidRDefault="00626DAF" w:rsidP="00626DAF">
      <w:pPr>
        <w:pStyle w:val="code1"/>
      </w:pPr>
      <w:r w:rsidRPr="00626DAF">
        <w:t>#include "LiveTesting.h"</w:t>
      </w:r>
    </w:p>
    <w:p w14:paraId="3D7A9B94" w14:textId="77777777" w:rsidR="00626DAF" w:rsidRPr="00626DAF" w:rsidRDefault="00626DAF" w:rsidP="00626DAF">
      <w:pPr>
        <w:pStyle w:val="code1"/>
      </w:pPr>
    </w:p>
    <w:p w14:paraId="23AF6298" w14:textId="77777777" w:rsidR="00626DAF" w:rsidRPr="00626DAF" w:rsidRDefault="00626DAF" w:rsidP="00626DAF">
      <w:pPr>
        <w:pStyle w:val="code1"/>
      </w:pPr>
      <w:r w:rsidRPr="00626DAF">
        <w:t>LiveTesting::LiveTesting(){</w:t>
      </w:r>
    </w:p>
    <w:p w14:paraId="1A66354A" w14:textId="77777777" w:rsidR="00626DAF" w:rsidRPr="00626DAF" w:rsidRDefault="00626DAF" w:rsidP="00626DAF">
      <w:pPr>
        <w:pStyle w:val="code1"/>
      </w:pPr>
      <w:r w:rsidRPr="00626DAF">
        <w:t xml:space="preserve">    sender.setup("192.168.0.11", 8000);</w:t>
      </w:r>
    </w:p>
    <w:p w14:paraId="5E172A14" w14:textId="77777777" w:rsidR="00626DAF" w:rsidRPr="00626DAF" w:rsidRDefault="00626DAF" w:rsidP="00626DAF">
      <w:pPr>
        <w:pStyle w:val="code1"/>
      </w:pPr>
      <w:r w:rsidRPr="00626DAF">
        <w:t xml:space="preserve">    //this is the ip address of your ipad/android and the port it should be</w:t>
      </w:r>
    </w:p>
    <w:p w14:paraId="39B62512" w14:textId="77777777" w:rsidR="00626DAF" w:rsidRPr="00626DAF" w:rsidRDefault="00626DAF" w:rsidP="00626DAF">
      <w:pPr>
        <w:pStyle w:val="code1"/>
      </w:pPr>
      <w:r w:rsidRPr="00626DAF">
        <w:t xml:space="preserve">    //set to receive on</w:t>
      </w:r>
    </w:p>
    <w:p w14:paraId="1BB8FB48" w14:textId="77777777" w:rsidR="00626DAF" w:rsidRPr="00626DAF" w:rsidRDefault="00626DAF" w:rsidP="00626DAF">
      <w:pPr>
        <w:pStyle w:val="code1"/>
      </w:pPr>
      <w:r w:rsidRPr="00626DAF">
        <w:t xml:space="preserve">    </w:t>
      </w:r>
    </w:p>
    <w:p w14:paraId="228CC789" w14:textId="77777777" w:rsidR="00626DAF" w:rsidRPr="00626DAF" w:rsidRDefault="00626DAF" w:rsidP="00626DAF">
      <w:pPr>
        <w:pStyle w:val="code1"/>
      </w:pPr>
      <w:r w:rsidRPr="00626DAF">
        <w:tab/>
        <w:t>receiver.setup(8001);</w:t>
      </w:r>
    </w:p>
    <w:p w14:paraId="0DCF8619" w14:textId="77777777" w:rsidR="00626DAF" w:rsidRPr="00626DAF" w:rsidRDefault="00626DAF" w:rsidP="00626DAF">
      <w:pPr>
        <w:pStyle w:val="code1"/>
      </w:pPr>
      <w:r w:rsidRPr="00626DAF">
        <w:t xml:space="preserve">    //this is the port you're game will receive data on. For us this is the important one! Set your mobile device to send on this port.</w:t>
      </w:r>
    </w:p>
    <w:p w14:paraId="6D5830D1" w14:textId="77777777" w:rsidR="00626DAF" w:rsidRPr="00626DAF" w:rsidRDefault="00626DAF" w:rsidP="00626DAF">
      <w:pPr>
        <w:pStyle w:val="code1"/>
      </w:pPr>
      <w:r w:rsidRPr="00626DAF">
        <w:t xml:space="preserve">    </w:t>
      </w:r>
    </w:p>
    <w:p w14:paraId="6B55A38E" w14:textId="77777777" w:rsidR="00626DAF" w:rsidRPr="00626DAF" w:rsidRDefault="00626DAF" w:rsidP="00626DAF">
      <w:pPr>
        <w:pStyle w:val="code1"/>
      </w:pPr>
      <w:r w:rsidRPr="00626DAF">
        <w:t xml:space="preserve">    m.setAddress("/game");</w:t>
      </w:r>
    </w:p>
    <w:p w14:paraId="4F707280" w14:textId="77777777" w:rsidR="00626DAF" w:rsidRPr="00626DAF" w:rsidRDefault="00626DAF" w:rsidP="00626DAF">
      <w:pPr>
        <w:pStyle w:val="code1"/>
      </w:pPr>
      <w:r w:rsidRPr="00626DAF">
        <w:t xml:space="preserve">    //this is OSC's URL like naming convention. You can use a root url address like structure and then everything under that address will be accessable by that message. It's very similar to a folder path on your hard drive. You can think of the game folder as your root directory and all the bits that are /game/someOtherName are inside of it.</w:t>
      </w:r>
    </w:p>
    <w:p w14:paraId="27E57257" w14:textId="77777777" w:rsidR="00626DAF" w:rsidRDefault="00626DAF" w:rsidP="00626DAF">
      <w:pPr>
        <w:pStyle w:val="code1"/>
      </w:pPr>
      <w:r w:rsidRPr="00626DAF">
        <w:t>}</w:t>
      </w:r>
    </w:p>
    <w:p w14:paraId="3954E2BE" w14:textId="77777777" w:rsidR="00071AE0" w:rsidRDefault="00071AE0" w:rsidP="00626DAF">
      <w:pPr>
        <w:pStyle w:val="code1"/>
      </w:pPr>
    </w:p>
    <w:p w14:paraId="088B678C" w14:textId="018541BE" w:rsidR="00071AE0" w:rsidRDefault="00EF1E79" w:rsidP="00071AE0">
      <w:r>
        <w:t xml:space="preserve">//Left to do – explain touch OSC and the last function </w:t>
      </w:r>
    </w:p>
    <w:p w14:paraId="5246CF23" w14:textId="7037C932" w:rsidR="00EF1E79" w:rsidRPr="00071AE0" w:rsidRDefault="00EF1E79" w:rsidP="00071AE0">
      <w:r>
        <w:t>//implement sprite sheet</w:t>
      </w:r>
      <w:bookmarkStart w:id="0" w:name="_GoBack"/>
      <w:bookmarkEnd w:id="0"/>
    </w:p>
    <w:sectPr w:rsidR="00EF1E79" w:rsidRPr="00071AE0">
      <w:pgSz w:w="12240" w:h="15840"/>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FD619" w14:textId="77777777" w:rsidR="00700AB2" w:rsidRDefault="00700AB2">
      <w:r>
        <w:separator/>
      </w:r>
    </w:p>
  </w:endnote>
  <w:endnote w:type="continuationSeparator" w:id="0">
    <w:p w14:paraId="5568718B" w14:textId="77777777" w:rsidR="00700AB2" w:rsidRDefault="0070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charset w:val="86"/>
    <w:family w:val="auto"/>
    <w:pitch w:val="variable"/>
    <w:sig w:usb0="00000003" w:usb1="288F0000" w:usb2="00000016" w:usb3="00000000" w:csb0="00040001" w:csb1="00000000"/>
  </w:font>
  <w:font w:name="Lucida Sans">
    <w:altName w:val="MS Mincho"/>
    <w:panose1 w:val="020B0602030504020204"/>
    <w:charset w:val="8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AAAF8" w14:textId="77777777" w:rsidR="00700AB2" w:rsidRDefault="00700AB2">
      <w:r>
        <w:separator/>
      </w:r>
    </w:p>
  </w:footnote>
  <w:footnote w:type="continuationSeparator" w:id="0">
    <w:p w14:paraId="65EE04D3" w14:textId="77777777" w:rsidR="00700AB2" w:rsidRDefault="00700AB2">
      <w:r>
        <w:continuationSeparator/>
      </w:r>
    </w:p>
  </w:footnote>
  <w:footnote w:id="1">
    <w:p w14:paraId="0F6E4D91" w14:textId="77777777" w:rsidR="00700AB2" w:rsidRDefault="00700AB2">
      <w:r>
        <w:rPr>
          <w:rStyle w:val="FootnoteCharacters"/>
        </w:rPr>
        <w:footnoteRef/>
      </w:r>
      <w:r>
        <w:tab/>
        <w:t xml:space="preserve">. A few windows touch osc notes for windows users when I get this far. </w:t>
      </w:r>
    </w:p>
    <w:p w14:paraId="15A26090" w14:textId="77777777" w:rsidR="00700AB2" w:rsidRDefault="00700AB2">
      <w:r>
        <w:tab/>
        <w:t xml:space="preserve">Make sure you install java from java.com before you get going (JavaSE runtime). The 32 bit version works with the windows bridge so just use it.  </w:t>
      </w:r>
    </w:p>
    <w:p w14:paraId="115F2039" w14:textId="77777777" w:rsidR="00700AB2" w:rsidRDefault="00700AB2">
      <w:r>
        <w:tab/>
        <w:t xml:space="preserve">Ipconfig is Ifconfig on a mac </w:t>
      </w:r>
    </w:p>
    <w:p w14:paraId="0963EF1F" w14:textId="77777777" w:rsidR="00700AB2" w:rsidRDefault="00700AB2">
      <w:r>
        <w:tab/>
        <w:t xml:space="preserve"> </w:t>
      </w:r>
      <w:r>
        <w:tab/>
        <w:t xml:space="preserve">users are looking for the Default Gateway address to input into the touch osc hosts panel </w:t>
      </w:r>
    </w:p>
    <w:p w14:paraId="59D92584" w14:textId="77777777" w:rsidR="00700AB2" w:rsidRDefault="00700AB2">
      <w:r>
        <w:tab/>
        <w:t>Formatting:https://github.com/openframeworks/ofBook/blob/master/styleGuide.md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5E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4549"/>
    <w:rsid w:val="00024592"/>
    <w:rsid w:val="000345B2"/>
    <w:rsid w:val="00071AE0"/>
    <w:rsid w:val="000C5731"/>
    <w:rsid w:val="00106053"/>
    <w:rsid w:val="00147F4F"/>
    <w:rsid w:val="001A01CE"/>
    <w:rsid w:val="001A04DD"/>
    <w:rsid w:val="001F108D"/>
    <w:rsid w:val="00203615"/>
    <w:rsid w:val="002216E4"/>
    <w:rsid w:val="00283111"/>
    <w:rsid w:val="002B4B66"/>
    <w:rsid w:val="00305202"/>
    <w:rsid w:val="003A0D71"/>
    <w:rsid w:val="003D6643"/>
    <w:rsid w:val="00412B11"/>
    <w:rsid w:val="004D3DA8"/>
    <w:rsid w:val="004F613E"/>
    <w:rsid w:val="00517E2B"/>
    <w:rsid w:val="005E0612"/>
    <w:rsid w:val="005F27CB"/>
    <w:rsid w:val="0061167A"/>
    <w:rsid w:val="00626DAF"/>
    <w:rsid w:val="00660D82"/>
    <w:rsid w:val="006B3E09"/>
    <w:rsid w:val="006C367A"/>
    <w:rsid w:val="006E206F"/>
    <w:rsid w:val="00700AB2"/>
    <w:rsid w:val="00745E64"/>
    <w:rsid w:val="00746AA3"/>
    <w:rsid w:val="007C2139"/>
    <w:rsid w:val="007C5297"/>
    <w:rsid w:val="007E4635"/>
    <w:rsid w:val="007F3D00"/>
    <w:rsid w:val="00885CFD"/>
    <w:rsid w:val="009549D4"/>
    <w:rsid w:val="00981CF3"/>
    <w:rsid w:val="00A017EC"/>
    <w:rsid w:val="00AA3365"/>
    <w:rsid w:val="00AA4549"/>
    <w:rsid w:val="00BC5FBF"/>
    <w:rsid w:val="00C00E30"/>
    <w:rsid w:val="00C411E8"/>
    <w:rsid w:val="00C51474"/>
    <w:rsid w:val="00C95B7E"/>
    <w:rsid w:val="00CB4984"/>
    <w:rsid w:val="00DF1AD6"/>
    <w:rsid w:val="00E45B62"/>
    <w:rsid w:val="00E6590A"/>
    <w:rsid w:val="00EB5FC8"/>
    <w:rsid w:val="00EF1E79"/>
    <w:rsid w:val="00F02B33"/>
    <w:rsid w:val="00F617EF"/>
    <w:rsid w:val="00FC0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89F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exler.net/software/touchos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5615</Words>
  <Characters>32007</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Perry</dc:creator>
  <cp:keywords/>
  <cp:lastModifiedBy>Phoenix Perry</cp:lastModifiedBy>
  <cp:revision>50</cp:revision>
  <cp:lastPrinted>1901-01-01T05:00:00Z</cp:lastPrinted>
  <dcterms:created xsi:type="dcterms:W3CDTF">2014-03-11T15:14:00Z</dcterms:created>
  <dcterms:modified xsi:type="dcterms:W3CDTF">2014-03-11T17:53:00Z</dcterms:modified>
</cp:coreProperties>
</file>